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633A" w14:textId="77777777" w:rsidR="007F190F" w:rsidRDefault="00B670CE">
      <w:pPr>
        <w:spacing w:before="37"/>
        <w:ind w:left="2384" w:right="2388"/>
        <w:jc w:val="center"/>
        <w:rPr>
          <w:rFonts w:ascii="Verdana" w:eastAsia="Verdana" w:hAnsi="Verdana" w:cs="Verdana"/>
          <w:sz w:val="32"/>
          <w:szCs w:val="32"/>
        </w:rPr>
      </w:pPr>
      <w:bookmarkStart w:id="0" w:name="_GoBack"/>
      <w:bookmarkEnd w:id="0"/>
      <w:r>
        <w:rPr>
          <w:rFonts w:ascii="Verdana" w:eastAsia="Verdana" w:hAnsi="Verdana" w:cs="Verdana"/>
          <w:b/>
          <w:spacing w:val="-1"/>
          <w:sz w:val="32"/>
          <w:szCs w:val="32"/>
        </w:rPr>
        <w:t>P</w:t>
      </w:r>
      <w:r>
        <w:rPr>
          <w:rFonts w:ascii="Verdana" w:eastAsia="Verdana" w:hAnsi="Verdana" w:cs="Verdana"/>
          <w:b/>
          <w:spacing w:val="2"/>
          <w:sz w:val="32"/>
          <w:szCs w:val="32"/>
        </w:rPr>
        <w:t>r</w:t>
      </w:r>
      <w:r>
        <w:rPr>
          <w:rFonts w:ascii="Verdana" w:eastAsia="Verdana" w:hAnsi="Verdana" w:cs="Verdana"/>
          <w:b/>
          <w:spacing w:val="-1"/>
          <w:sz w:val="32"/>
          <w:szCs w:val="32"/>
        </w:rPr>
        <w:t>i</w:t>
      </w:r>
      <w:r>
        <w:rPr>
          <w:rFonts w:ascii="Verdana" w:eastAsia="Verdana" w:hAnsi="Verdana" w:cs="Verdana"/>
          <w:b/>
          <w:sz w:val="32"/>
          <w:szCs w:val="32"/>
        </w:rPr>
        <w:t>n</w:t>
      </w:r>
      <w:r>
        <w:rPr>
          <w:rFonts w:ascii="Verdana" w:eastAsia="Verdana" w:hAnsi="Verdana" w:cs="Verdana"/>
          <w:b/>
          <w:spacing w:val="2"/>
          <w:sz w:val="32"/>
          <w:szCs w:val="32"/>
        </w:rPr>
        <w:t>c</w:t>
      </w:r>
      <w:r>
        <w:rPr>
          <w:rFonts w:ascii="Verdana" w:eastAsia="Verdana" w:hAnsi="Verdana" w:cs="Verdana"/>
          <w:b/>
          <w:spacing w:val="-1"/>
          <w:sz w:val="32"/>
          <w:szCs w:val="32"/>
        </w:rPr>
        <w:t>i</w:t>
      </w:r>
      <w:r>
        <w:rPr>
          <w:rFonts w:ascii="Verdana" w:eastAsia="Verdana" w:hAnsi="Verdana" w:cs="Verdana"/>
          <w:b/>
          <w:sz w:val="32"/>
          <w:szCs w:val="32"/>
        </w:rPr>
        <w:t>p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l</w:t>
      </w:r>
      <w:r>
        <w:rPr>
          <w:rFonts w:ascii="Verdana" w:eastAsia="Verdana" w:hAnsi="Verdana" w:cs="Verdana"/>
          <w:b/>
          <w:sz w:val="32"/>
          <w:szCs w:val="32"/>
        </w:rPr>
        <w:t>es</w:t>
      </w:r>
      <w:r>
        <w:rPr>
          <w:rFonts w:ascii="Verdana" w:eastAsia="Verdana" w:hAnsi="Verdana" w:cs="Verdana"/>
          <w:b/>
          <w:spacing w:val="-15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spacing w:val="2"/>
          <w:sz w:val="32"/>
          <w:szCs w:val="32"/>
        </w:rPr>
        <w:t>o</w:t>
      </w:r>
      <w:r>
        <w:rPr>
          <w:rFonts w:ascii="Verdana" w:eastAsia="Verdana" w:hAnsi="Verdana" w:cs="Verdana"/>
          <w:b/>
          <w:sz w:val="32"/>
          <w:szCs w:val="32"/>
        </w:rPr>
        <w:t>f</w:t>
      </w:r>
      <w:r>
        <w:rPr>
          <w:rFonts w:ascii="Verdana" w:eastAsia="Verdana" w:hAnsi="Verdana" w:cs="Verdana"/>
          <w:b/>
          <w:spacing w:val="-4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sz w:val="32"/>
          <w:szCs w:val="32"/>
        </w:rPr>
        <w:t>I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n</w:t>
      </w:r>
      <w:r>
        <w:rPr>
          <w:rFonts w:ascii="Verdana" w:eastAsia="Verdana" w:hAnsi="Verdana" w:cs="Verdana"/>
          <w:b/>
          <w:sz w:val="32"/>
          <w:szCs w:val="32"/>
        </w:rPr>
        <w:t>f</w:t>
      </w:r>
      <w:r>
        <w:rPr>
          <w:rFonts w:ascii="Verdana" w:eastAsia="Verdana" w:hAnsi="Verdana" w:cs="Verdana"/>
          <w:b/>
          <w:spacing w:val="-1"/>
          <w:sz w:val="32"/>
          <w:szCs w:val="32"/>
        </w:rPr>
        <w:t>o</w:t>
      </w:r>
      <w:r>
        <w:rPr>
          <w:rFonts w:ascii="Verdana" w:eastAsia="Verdana" w:hAnsi="Verdana" w:cs="Verdana"/>
          <w:b/>
          <w:sz w:val="32"/>
          <w:szCs w:val="32"/>
        </w:rPr>
        <w:t>rma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ti</w:t>
      </w:r>
      <w:r>
        <w:rPr>
          <w:rFonts w:ascii="Verdana" w:eastAsia="Verdana" w:hAnsi="Verdana" w:cs="Verdana"/>
          <w:b/>
          <w:sz w:val="32"/>
          <w:szCs w:val="32"/>
        </w:rPr>
        <w:t>on</w:t>
      </w:r>
      <w:r>
        <w:rPr>
          <w:rFonts w:ascii="Verdana" w:eastAsia="Verdana" w:hAnsi="Verdana" w:cs="Verdana"/>
          <w:b/>
          <w:spacing w:val="-17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spacing w:val="-1"/>
          <w:w w:val="99"/>
          <w:sz w:val="32"/>
          <w:szCs w:val="32"/>
        </w:rPr>
        <w:t>S</w:t>
      </w:r>
      <w:r>
        <w:rPr>
          <w:rFonts w:ascii="Verdana" w:eastAsia="Verdana" w:hAnsi="Verdana" w:cs="Verdana"/>
          <w:b/>
          <w:spacing w:val="1"/>
          <w:w w:val="99"/>
          <w:sz w:val="32"/>
          <w:szCs w:val="32"/>
        </w:rPr>
        <w:t>y</w:t>
      </w:r>
      <w:r>
        <w:rPr>
          <w:rFonts w:ascii="Verdana" w:eastAsia="Verdana" w:hAnsi="Verdana" w:cs="Verdana"/>
          <w:b/>
          <w:w w:val="99"/>
          <w:sz w:val="32"/>
          <w:szCs w:val="32"/>
        </w:rPr>
        <w:t>s</w:t>
      </w:r>
      <w:r>
        <w:rPr>
          <w:rFonts w:ascii="Verdana" w:eastAsia="Verdana" w:hAnsi="Verdana" w:cs="Verdana"/>
          <w:b/>
          <w:spacing w:val="1"/>
          <w:w w:val="99"/>
          <w:sz w:val="32"/>
          <w:szCs w:val="32"/>
        </w:rPr>
        <w:t>t</w:t>
      </w:r>
      <w:r>
        <w:rPr>
          <w:rFonts w:ascii="Verdana" w:eastAsia="Verdana" w:hAnsi="Verdana" w:cs="Verdana"/>
          <w:b/>
          <w:w w:val="99"/>
          <w:sz w:val="32"/>
          <w:szCs w:val="32"/>
        </w:rPr>
        <w:t>ems</w:t>
      </w:r>
    </w:p>
    <w:p w14:paraId="3D457BB1" w14:textId="3075A403" w:rsidR="007F190F" w:rsidRDefault="00B670CE">
      <w:pPr>
        <w:ind w:left="3573" w:right="3571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CI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S</w:t>
      </w:r>
      <w:r>
        <w:rPr>
          <w:rFonts w:ascii="Verdana" w:eastAsia="Verdana" w:hAnsi="Verdana" w:cs="Verdana"/>
          <w:b/>
          <w:sz w:val="32"/>
          <w:szCs w:val="32"/>
        </w:rPr>
        <w:t>C</w:t>
      </w:r>
      <w:r>
        <w:rPr>
          <w:rFonts w:ascii="Verdana" w:eastAsia="Verdana" w:hAnsi="Verdana" w:cs="Verdana"/>
          <w:b/>
          <w:spacing w:val="-10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18</w:t>
      </w:r>
      <w:r>
        <w:rPr>
          <w:rFonts w:ascii="Verdana" w:eastAsia="Verdana" w:hAnsi="Verdana" w:cs="Verdana"/>
          <w:b/>
          <w:sz w:val="32"/>
          <w:szCs w:val="32"/>
        </w:rPr>
        <w:t>1</w:t>
      </w:r>
      <w:r>
        <w:rPr>
          <w:rFonts w:ascii="Verdana" w:eastAsia="Verdana" w:hAnsi="Verdana" w:cs="Verdana"/>
          <w:b/>
          <w:spacing w:val="-5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sz w:val="32"/>
          <w:szCs w:val="32"/>
        </w:rPr>
        <w:t>C</w:t>
      </w:r>
      <w:r>
        <w:rPr>
          <w:rFonts w:ascii="Verdana" w:eastAsia="Verdana" w:hAnsi="Verdana" w:cs="Verdana"/>
          <w:b/>
          <w:spacing w:val="1"/>
          <w:sz w:val="32"/>
          <w:szCs w:val="32"/>
        </w:rPr>
        <w:t>R</w:t>
      </w:r>
      <w:r>
        <w:rPr>
          <w:rFonts w:ascii="Verdana" w:eastAsia="Verdana" w:hAnsi="Verdana" w:cs="Verdana"/>
          <w:b/>
          <w:sz w:val="32"/>
          <w:szCs w:val="32"/>
        </w:rPr>
        <w:t>N</w:t>
      </w:r>
      <w:r>
        <w:rPr>
          <w:rFonts w:ascii="Verdana" w:eastAsia="Verdana" w:hAnsi="Verdana" w:cs="Verdana"/>
          <w:b/>
          <w:spacing w:val="-8"/>
          <w:sz w:val="32"/>
          <w:szCs w:val="32"/>
        </w:rPr>
        <w:t xml:space="preserve"> </w:t>
      </w:r>
      <w:r w:rsidR="00827A17" w:rsidRPr="00827A17">
        <w:rPr>
          <w:rFonts w:ascii="Verdana" w:eastAsia="Verdana" w:hAnsi="Verdana" w:cs="Verdana"/>
          <w:b/>
          <w:color w:val="000000" w:themeColor="text1"/>
          <w:spacing w:val="1"/>
          <w:w w:val="99"/>
          <w:sz w:val="32"/>
          <w:szCs w:val="32"/>
        </w:rPr>
        <w:t>85249</w:t>
      </w:r>
    </w:p>
    <w:p w14:paraId="2DA7040D" w14:textId="0F9935E2" w:rsidR="007F190F" w:rsidRDefault="00827A17">
      <w:pPr>
        <w:ind w:left="1760" w:right="1760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pacing w:val="-1"/>
          <w:sz w:val="32"/>
          <w:szCs w:val="32"/>
        </w:rPr>
        <w:t>Spring 2019</w:t>
      </w:r>
    </w:p>
    <w:p w14:paraId="7B533CE3" w14:textId="77777777" w:rsidR="007F190F" w:rsidRDefault="007F190F">
      <w:pPr>
        <w:spacing w:before="7" w:line="160" w:lineRule="exact"/>
        <w:rPr>
          <w:sz w:val="16"/>
          <w:szCs w:val="16"/>
        </w:rPr>
      </w:pPr>
    </w:p>
    <w:p w14:paraId="4353CC52" w14:textId="77777777" w:rsidR="007F190F" w:rsidRDefault="007F190F">
      <w:pPr>
        <w:spacing w:line="200" w:lineRule="exact"/>
      </w:pPr>
    </w:p>
    <w:p w14:paraId="00D2495F" w14:textId="77777777" w:rsidR="007F190F" w:rsidRPr="00F0592F" w:rsidRDefault="00B670CE">
      <w:pPr>
        <w:ind w:left="100"/>
        <w:rPr>
          <w:rFonts w:ascii="Verdana" w:eastAsia="Verdana" w:hAnsi="Verdana" w:cs="Verdana"/>
          <w:color w:val="000000" w:themeColor="text1"/>
          <w:sz w:val="32"/>
          <w:szCs w:val="32"/>
        </w:rPr>
      </w:pPr>
      <w:r w:rsidRPr="00F0592F">
        <w:rPr>
          <w:rFonts w:ascii="Verdana" w:eastAsia="Verdana" w:hAnsi="Verdana" w:cs="Verdana"/>
          <w:b/>
          <w:color w:val="000000" w:themeColor="text1"/>
          <w:spacing w:val="-1"/>
          <w:sz w:val="32"/>
          <w:szCs w:val="32"/>
        </w:rPr>
        <w:t>P</w:t>
      </w:r>
      <w:r w:rsidRPr="00F0592F">
        <w:rPr>
          <w:rFonts w:ascii="Verdana" w:eastAsia="Verdana" w:hAnsi="Verdana" w:cs="Verdana"/>
          <w:b/>
          <w:color w:val="000000" w:themeColor="text1"/>
          <w:spacing w:val="2"/>
          <w:sz w:val="32"/>
          <w:szCs w:val="32"/>
        </w:rPr>
        <w:t>r</w:t>
      </w:r>
      <w:r w:rsidRPr="00F0592F">
        <w:rPr>
          <w:rFonts w:ascii="Verdana" w:eastAsia="Verdana" w:hAnsi="Verdana" w:cs="Verdana"/>
          <w:b/>
          <w:color w:val="000000" w:themeColor="text1"/>
          <w:spacing w:val="-1"/>
          <w:sz w:val="32"/>
          <w:szCs w:val="32"/>
        </w:rPr>
        <w:t>i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m</w:t>
      </w:r>
      <w:r w:rsidRPr="00F0592F">
        <w:rPr>
          <w:rFonts w:ascii="Verdana" w:eastAsia="Verdana" w:hAnsi="Verdana" w:cs="Verdana"/>
          <w:b/>
          <w:color w:val="000000" w:themeColor="text1"/>
          <w:spacing w:val="1"/>
          <w:sz w:val="32"/>
          <w:szCs w:val="32"/>
        </w:rPr>
        <w:t>a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ry</w:t>
      </w:r>
      <w:r w:rsidRPr="00F0592F">
        <w:rPr>
          <w:rFonts w:ascii="Verdana" w:eastAsia="Verdana" w:hAnsi="Verdana" w:cs="Verdana"/>
          <w:b/>
          <w:color w:val="000000" w:themeColor="text1"/>
          <w:spacing w:val="-14"/>
          <w:sz w:val="32"/>
          <w:szCs w:val="32"/>
        </w:rPr>
        <w:t xml:space="preserve"> 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I</w:t>
      </w:r>
      <w:r w:rsidRPr="00F0592F">
        <w:rPr>
          <w:rFonts w:ascii="Verdana" w:eastAsia="Verdana" w:hAnsi="Verdana" w:cs="Verdana"/>
          <w:b/>
          <w:color w:val="000000" w:themeColor="text1"/>
          <w:spacing w:val="1"/>
          <w:sz w:val="32"/>
          <w:szCs w:val="32"/>
        </w:rPr>
        <w:t>n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s</w:t>
      </w:r>
      <w:r w:rsidRPr="00F0592F">
        <w:rPr>
          <w:rFonts w:ascii="Verdana" w:eastAsia="Verdana" w:hAnsi="Verdana" w:cs="Verdana"/>
          <w:b/>
          <w:color w:val="000000" w:themeColor="text1"/>
          <w:spacing w:val="1"/>
          <w:sz w:val="32"/>
          <w:szCs w:val="32"/>
        </w:rPr>
        <w:t>t</w:t>
      </w:r>
      <w:r w:rsidRPr="00F0592F">
        <w:rPr>
          <w:rFonts w:ascii="Verdana" w:eastAsia="Verdana" w:hAnsi="Verdana" w:cs="Verdana"/>
          <w:b/>
          <w:color w:val="000000" w:themeColor="text1"/>
          <w:spacing w:val="2"/>
          <w:sz w:val="32"/>
          <w:szCs w:val="32"/>
        </w:rPr>
        <w:t>r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uc</w:t>
      </w:r>
      <w:r w:rsidRPr="00F0592F">
        <w:rPr>
          <w:rFonts w:ascii="Verdana" w:eastAsia="Verdana" w:hAnsi="Verdana" w:cs="Verdana"/>
          <w:b/>
          <w:color w:val="000000" w:themeColor="text1"/>
          <w:spacing w:val="1"/>
          <w:sz w:val="32"/>
          <w:szCs w:val="32"/>
        </w:rPr>
        <w:t>t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o</w:t>
      </w:r>
      <w:r w:rsidRPr="00F0592F">
        <w:rPr>
          <w:rFonts w:ascii="Verdana" w:eastAsia="Verdana" w:hAnsi="Verdana" w:cs="Verdana"/>
          <w:b/>
          <w:color w:val="000000" w:themeColor="text1"/>
          <w:spacing w:val="-1"/>
          <w:sz w:val="32"/>
          <w:szCs w:val="32"/>
        </w:rPr>
        <w:t>r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:</w:t>
      </w:r>
      <w:r w:rsidRPr="00F0592F">
        <w:rPr>
          <w:rFonts w:ascii="Verdana" w:eastAsia="Verdana" w:hAnsi="Verdana" w:cs="Verdana"/>
          <w:b/>
          <w:color w:val="000000" w:themeColor="text1"/>
          <w:spacing w:val="92"/>
          <w:sz w:val="32"/>
          <w:szCs w:val="32"/>
        </w:rPr>
        <w:t xml:space="preserve"> </w:t>
      </w:r>
      <w:r w:rsidR="00F0592F" w:rsidRPr="00F0592F">
        <w:rPr>
          <w:rFonts w:ascii="Verdana" w:eastAsia="Verdana" w:hAnsi="Verdana" w:cs="Verdana"/>
          <w:b/>
          <w:color w:val="000000" w:themeColor="text1"/>
          <w:spacing w:val="3"/>
          <w:sz w:val="32"/>
          <w:szCs w:val="32"/>
        </w:rPr>
        <w:t>Alex Stiller-Shulman</w:t>
      </w:r>
    </w:p>
    <w:p w14:paraId="477DA6F3" w14:textId="77777777" w:rsidR="005E6E30" w:rsidRPr="005E6E30" w:rsidRDefault="00B670CE" w:rsidP="00F0592F">
      <w:pPr>
        <w:spacing w:before="2"/>
        <w:ind w:left="100"/>
        <w:rPr>
          <w:rFonts w:ascii="Verdana" w:eastAsia="Verdana" w:hAnsi="Verdana" w:cs="Verdana"/>
          <w:b/>
          <w:sz w:val="32"/>
          <w:szCs w:val="32"/>
        </w:rPr>
      </w:pP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E-Ma</w:t>
      </w:r>
      <w:r w:rsidRPr="00F0592F">
        <w:rPr>
          <w:rFonts w:ascii="Verdana" w:eastAsia="Verdana" w:hAnsi="Verdana" w:cs="Verdana"/>
          <w:b/>
          <w:color w:val="000000" w:themeColor="text1"/>
          <w:spacing w:val="1"/>
          <w:sz w:val="32"/>
          <w:szCs w:val="32"/>
        </w:rPr>
        <w:t>i</w:t>
      </w:r>
      <w:r w:rsidRPr="00F0592F">
        <w:rPr>
          <w:rFonts w:ascii="Verdana" w:eastAsia="Verdana" w:hAnsi="Verdana" w:cs="Verdana"/>
          <w:b/>
          <w:color w:val="000000" w:themeColor="text1"/>
          <w:sz w:val="32"/>
          <w:szCs w:val="32"/>
        </w:rPr>
        <w:t>l</w:t>
      </w:r>
      <w:r w:rsidR="00F0592F">
        <w:rPr>
          <w:rFonts w:ascii="Verdana" w:eastAsia="Verdana" w:hAnsi="Verdana" w:cs="Verdana"/>
          <w:color w:val="000000" w:themeColor="text1"/>
          <w:sz w:val="32"/>
          <w:szCs w:val="32"/>
        </w:rPr>
        <w:t xml:space="preserve">: </w:t>
      </w:r>
      <w:r w:rsidR="005E6E30">
        <w:rPr>
          <w:rFonts w:ascii="Verdana" w:eastAsia="Verdana" w:hAnsi="Verdana" w:cs="Verdana"/>
          <w:b/>
          <w:sz w:val="32"/>
          <w:szCs w:val="32"/>
        </w:rPr>
        <w:fldChar w:fldCharType="begin"/>
      </w:r>
      <w:r w:rsidR="005E6E30">
        <w:rPr>
          <w:rFonts w:ascii="Verdana" w:eastAsia="Verdana" w:hAnsi="Verdana" w:cs="Verdana"/>
          <w:b/>
          <w:sz w:val="32"/>
          <w:szCs w:val="32"/>
        </w:rPr>
        <w:instrText xml:space="preserve"> HYPERLINK "mailto:</w:instrText>
      </w:r>
      <w:r w:rsidR="005E6E30" w:rsidRPr="005E6E30">
        <w:rPr>
          <w:rFonts w:ascii="Verdana" w:eastAsia="Verdana" w:hAnsi="Verdana" w:cs="Verdana"/>
          <w:b/>
          <w:sz w:val="32"/>
          <w:szCs w:val="32"/>
        </w:rPr>
        <w:instrText xml:space="preserve">astiller@sdccd.edu </w:instrText>
      </w:r>
    </w:p>
    <w:p w14:paraId="3A7AA61F" w14:textId="77777777" w:rsidR="005E6E30" w:rsidRPr="006F7C83" w:rsidRDefault="005E6E30" w:rsidP="00F0592F">
      <w:pPr>
        <w:spacing w:before="2"/>
        <w:ind w:left="100"/>
        <w:rPr>
          <w:rStyle w:val="Hyperlink"/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instrText xml:space="preserve">" </w:instrText>
      </w:r>
      <w:r>
        <w:rPr>
          <w:rFonts w:ascii="Verdana" w:eastAsia="Verdana" w:hAnsi="Verdana" w:cs="Verdana"/>
          <w:b/>
          <w:sz w:val="32"/>
          <w:szCs w:val="32"/>
        </w:rPr>
        <w:fldChar w:fldCharType="separate"/>
      </w:r>
      <w:r w:rsidRPr="006F7C83">
        <w:rPr>
          <w:rStyle w:val="Hyperlink"/>
          <w:rFonts w:ascii="Verdana" w:eastAsia="Verdana" w:hAnsi="Verdana" w:cs="Verdana"/>
          <w:b/>
          <w:sz w:val="32"/>
          <w:szCs w:val="32"/>
        </w:rPr>
        <w:t xml:space="preserve">astiller@sdccd.edu </w:t>
      </w:r>
    </w:p>
    <w:p w14:paraId="51C32512" w14:textId="65819009" w:rsidR="007F190F" w:rsidRPr="005E6E30" w:rsidRDefault="005E6E30" w:rsidP="00D263AC">
      <w:pPr>
        <w:spacing w:before="2"/>
        <w:ind w:left="100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fldChar w:fldCharType="end"/>
      </w:r>
      <w:r w:rsidR="00827A17">
        <w:rPr>
          <w:rFonts w:ascii="Verdana" w:eastAsia="Verdana" w:hAnsi="Verdana" w:cs="Verdana"/>
          <w:b/>
          <w:sz w:val="32"/>
          <w:szCs w:val="32"/>
        </w:rPr>
        <w:t>Supplemental Instructor: Matt O.</w:t>
      </w:r>
    </w:p>
    <w:p w14:paraId="4672079B" w14:textId="77777777" w:rsidR="007F190F" w:rsidRDefault="007F190F">
      <w:pPr>
        <w:spacing w:line="200" w:lineRule="exact"/>
      </w:pPr>
    </w:p>
    <w:p w14:paraId="1F9AA239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ollo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s:</w:t>
      </w:r>
    </w:p>
    <w:p w14:paraId="0A4E212E" w14:textId="77777777" w:rsidR="007F190F" w:rsidRDefault="00B670CE">
      <w:pPr>
        <w:spacing w:before="1"/>
        <w:ind w:left="418" w:right="324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b/>
          <w:sz w:val="26"/>
          <w:szCs w:val="26"/>
        </w:rPr>
        <w:t>.</w:t>
      </w:r>
      <w:r>
        <w:rPr>
          <w:rFonts w:ascii="Verdana" w:eastAsia="Verdana" w:hAnsi="Verdana" w:cs="Verdana"/>
          <w:b/>
          <w:spacing w:val="-10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b/>
          <w:sz w:val="26"/>
          <w:szCs w:val="26"/>
        </w:rPr>
        <w:t>Bl</w:t>
      </w:r>
      <w:r>
        <w:rPr>
          <w:rFonts w:ascii="Verdana" w:eastAsia="Verdana" w:hAnsi="Verdana" w:cs="Verdana"/>
          <w:b/>
          <w:spacing w:val="-1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>ck</w:t>
      </w:r>
      <w:r>
        <w:rPr>
          <w:rFonts w:ascii="Verdana" w:eastAsia="Verdana" w:hAnsi="Verdana" w:cs="Verdana"/>
          <w:b/>
          <w:sz w:val="26"/>
          <w:szCs w:val="26"/>
        </w:rPr>
        <w:t>B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b/>
          <w:sz w:val="26"/>
          <w:szCs w:val="26"/>
        </w:rPr>
        <w:t>ard</w:t>
      </w:r>
      <w:proofErr w:type="spellEnd"/>
      <w:r>
        <w:rPr>
          <w:rFonts w:ascii="Verdana" w:eastAsia="Verdana" w:hAnsi="Verdana" w:cs="Verdana"/>
          <w:b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z w:val="26"/>
          <w:szCs w:val="26"/>
        </w:rPr>
        <w:t>L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b/>
          <w:sz w:val="26"/>
          <w:szCs w:val="26"/>
        </w:rPr>
        <w:t>arn</w:t>
      </w:r>
      <w:r>
        <w:rPr>
          <w:rFonts w:ascii="Verdana" w:eastAsia="Verdana" w:hAnsi="Verdana" w:cs="Verdana"/>
          <w:b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z w:val="26"/>
          <w:szCs w:val="26"/>
        </w:rPr>
        <w:t>9.1</w:t>
      </w:r>
      <w:r>
        <w:rPr>
          <w:rFonts w:ascii="Verdana" w:eastAsia="Verdana" w:hAnsi="Verdana" w:cs="Verdana"/>
          <w:b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z w:val="26"/>
          <w:szCs w:val="26"/>
        </w:rPr>
        <w:t>–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hyperlink r:id="rId7"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spacing w:val="2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u w:val="single" w:color="0000FF"/>
          </w:rPr>
          <w:t>n</w:t>
        </w:r>
      </w:hyperlink>
    </w:p>
    <w:p w14:paraId="725B8539" w14:textId="77777777" w:rsidR="007F190F" w:rsidRDefault="00C253B5">
      <w:pPr>
        <w:spacing w:before="1" w:line="280" w:lineRule="exact"/>
        <w:ind w:left="782" w:right="6077"/>
        <w:jc w:val="center"/>
        <w:rPr>
          <w:rFonts w:ascii="Verdana" w:eastAsia="Verdana" w:hAnsi="Verdana" w:cs="Verdana"/>
        </w:rPr>
      </w:pPr>
      <w:hyperlink r:id="rId8"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D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i</w:t>
        </w:r>
        <w:r w:rsidR="00B670CE">
          <w:rPr>
            <w:rFonts w:ascii="Verdana" w:eastAsia="Verdana" w:hAnsi="Verdana" w:cs="Verdana"/>
            <w:color w:val="0000FF"/>
            <w:spacing w:val="1"/>
            <w:position w:val="-2"/>
            <w:u w:val="single" w:color="0000FF"/>
          </w:rPr>
          <w:t>e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g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o Co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mmun</w:t>
        </w:r>
        <w:r w:rsidR="00B670CE">
          <w:rPr>
            <w:rFonts w:ascii="Verdana" w:eastAsia="Verdana" w:hAnsi="Verdana" w:cs="Verdana"/>
            <w:color w:val="0000FF"/>
            <w:spacing w:val="1"/>
            <w:position w:val="-2"/>
            <w:u w:val="single" w:color="0000FF"/>
          </w:rPr>
          <w:t>i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t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y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 xml:space="preserve"> </w:t>
        </w:r>
        <w:r w:rsidR="00B670CE">
          <w:rPr>
            <w:rFonts w:ascii="Verdana" w:eastAsia="Verdana" w:hAnsi="Verdana" w:cs="Verdana"/>
            <w:color w:val="0000FF"/>
            <w:spacing w:val="3"/>
            <w:position w:val="-2"/>
            <w:u w:val="single" w:color="0000FF"/>
          </w:rPr>
          <w:t>C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o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ll</w:t>
        </w:r>
        <w:r w:rsidR="00B670CE">
          <w:rPr>
            <w:rFonts w:ascii="Verdana" w:eastAsia="Verdana" w:hAnsi="Verdana" w:cs="Verdana"/>
            <w:color w:val="0000FF"/>
            <w:spacing w:val="1"/>
            <w:position w:val="-2"/>
            <w:u w:val="single" w:color="0000FF"/>
          </w:rPr>
          <w:t>e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g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e</w:t>
        </w:r>
        <w:r w:rsidR="00B670CE">
          <w:rPr>
            <w:rFonts w:ascii="Verdana" w:eastAsia="Verdana" w:hAnsi="Verdana" w:cs="Verdana"/>
            <w:color w:val="0000FF"/>
            <w:spacing w:val="1"/>
            <w:position w:val="-2"/>
            <w:u w:val="single" w:color="0000FF"/>
          </w:rPr>
          <w:t xml:space="preserve"> 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Di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s</w:t>
        </w:r>
        <w:r w:rsidR="00B670CE">
          <w:rPr>
            <w:rFonts w:ascii="Verdana" w:eastAsia="Verdana" w:hAnsi="Verdana" w:cs="Verdana"/>
            <w:color w:val="0000FF"/>
            <w:spacing w:val="-1"/>
            <w:position w:val="-2"/>
            <w:u w:val="single" w:color="0000FF"/>
          </w:rPr>
          <w:t>t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ri</w:t>
        </w:r>
        <w:r w:rsidR="00B670CE">
          <w:rPr>
            <w:rFonts w:ascii="Verdana" w:eastAsia="Verdana" w:hAnsi="Verdana" w:cs="Verdana"/>
            <w:color w:val="0000FF"/>
            <w:spacing w:val="2"/>
            <w:position w:val="-2"/>
            <w:u w:val="single" w:color="0000FF"/>
          </w:rPr>
          <w:t>c</w:t>
        </w:r>
        <w:r w:rsidR="00B670CE">
          <w:rPr>
            <w:rFonts w:ascii="Verdana" w:eastAsia="Verdana" w:hAnsi="Verdana" w:cs="Verdana"/>
            <w:color w:val="0000FF"/>
            <w:position w:val="-2"/>
            <w:u w:val="single" w:color="0000FF"/>
          </w:rPr>
          <w:t>t</w:t>
        </w:r>
      </w:hyperlink>
    </w:p>
    <w:p w14:paraId="3C12DFA8" w14:textId="77777777" w:rsidR="007F190F" w:rsidRDefault="007F190F">
      <w:pPr>
        <w:spacing w:before="1" w:line="100" w:lineRule="exact"/>
        <w:rPr>
          <w:sz w:val="11"/>
          <w:szCs w:val="11"/>
        </w:rPr>
      </w:pPr>
    </w:p>
    <w:p w14:paraId="3B1B04ED" w14:textId="77777777" w:rsidR="007F190F" w:rsidRDefault="007F190F">
      <w:pPr>
        <w:spacing w:line="200" w:lineRule="exact"/>
      </w:pPr>
    </w:p>
    <w:p w14:paraId="1698CA39" w14:textId="77777777" w:rsidR="007F190F" w:rsidRDefault="00B670CE">
      <w:pPr>
        <w:spacing w:before="13"/>
        <w:ind w:left="460" w:right="135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te</w:t>
      </w:r>
      <w:r>
        <w:rPr>
          <w:rFonts w:ascii="Verdana" w:eastAsia="Verdana" w:hAnsi="Verdana" w:cs="Verdana"/>
          <w:spacing w:val="1"/>
          <w:sz w:val="26"/>
          <w:szCs w:val="26"/>
        </w:rPr>
        <w:t>ch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cal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va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able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3"/>
          <w:sz w:val="26"/>
          <w:szCs w:val="26"/>
        </w:rPr>
        <w:t>2</w:t>
      </w:r>
      <w:r>
        <w:rPr>
          <w:rFonts w:ascii="Verdana" w:eastAsia="Verdana" w:hAnsi="Verdana" w:cs="Verdana"/>
          <w:b/>
          <w:sz w:val="26"/>
          <w:szCs w:val="26"/>
        </w:rPr>
        <w:t>4/7</w:t>
      </w:r>
      <w:r>
        <w:rPr>
          <w:rFonts w:ascii="Verdana" w:eastAsia="Verdana" w:hAnsi="Verdana" w:cs="Verdana"/>
          <w:b/>
          <w:spacing w:val="-1"/>
          <w:sz w:val="26"/>
          <w:szCs w:val="26"/>
        </w:rPr>
        <w:t>/</w:t>
      </w:r>
      <w:r>
        <w:rPr>
          <w:rFonts w:ascii="Verdana" w:eastAsia="Verdana" w:hAnsi="Verdana" w:cs="Verdana"/>
          <w:b/>
          <w:sz w:val="26"/>
          <w:szCs w:val="26"/>
        </w:rPr>
        <w:t>3</w:t>
      </w:r>
      <w:r>
        <w:rPr>
          <w:rFonts w:ascii="Verdana" w:eastAsia="Verdana" w:hAnsi="Verdana" w:cs="Verdana"/>
          <w:b/>
          <w:spacing w:val="3"/>
          <w:sz w:val="26"/>
          <w:szCs w:val="26"/>
        </w:rPr>
        <w:t>6</w:t>
      </w:r>
      <w:r>
        <w:rPr>
          <w:rFonts w:ascii="Verdana" w:eastAsia="Verdana" w:hAnsi="Verdana" w:cs="Verdana"/>
          <w:b/>
          <w:spacing w:val="2"/>
          <w:sz w:val="26"/>
          <w:szCs w:val="26"/>
        </w:rPr>
        <w:t>5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 xml:space="preserve">are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av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te</w:t>
      </w:r>
      <w:r>
        <w:rPr>
          <w:rFonts w:ascii="Verdana" w:eastAsia="Verdana" w:hAnsi="Verdana" w:cs="Verdana"/>
          <w:spacing w:val="1"/>
          <w:sz w:val="26"/>
          <w:szCs w:val="26"/>
        </w:rPr>
        <w:t>ch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cal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kboard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ch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 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sk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:</w:t>
      </w:r>
    </w:p>
    <w:p w14:paraId="7E92A32D" w14:textId="77777777" w:rsidR="007F190F" w:rsidRDefault="007F190F">
      <w:pPr>
        <w:spacing w:before="8" w:line="100" w:lineRule="exact"/>
        <w:rPr>
          <w:sz w:val="11"/>
          <w:szCs w:val="11"/>
        </w:rPr>
      </w:pPr>
    </w:p>
    <w:p w14:paraId="5A8AF792" w14:textId="77777777" w:rsidR="007F190F" w:rsidRDefault="007F190F">
      <w:pPr>
        <w:spacing w:line="200" w:lineRule="exact"/>
      </w:pPr>
    </w:p>
    <w:p w14:paraId="2048908E" w14:textId="77777777" w:rsidR="007F190F" w:rsidRDefault="00B670CE">
      <w:pPr>
        <w:ind w:left="119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ho</w:t>
      </w:r>
      <w:r>
        <w:rPr>
          <w:rFonts w:ascii="Verdana" w:eastAsia="Verdana" w:hAnsi="Verdana" w:cs="Verdana"/>
          <w:spacing w:val="-1"/>
          <w:sz w:val="26"/>
          <w:szCs w:val="26"/>
        </w:rPr>
        <w:t>ne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1</w:t>
      </w:r>
      <w:r>
        <w:rPr>
          <w:rFonts w:ascii="Verdana" w:eastAsia="Verdana" w:hAnsi="Verdana" w:cs="Verdana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sz w:val="26"/>
          <w:szCs w:val="26"/>
        </w:rPr>
        <w:t>866</w:t>
      </w:r>
      <w:r>
        <w:rPr>
          <w:rFonts w:ascii="Verdana" w:eastAsia="Verdana" w:hAnsi="Verdana" w:cs="Verdana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sz w:val="26"/>
          <w:szCs w:val="26"/>
        </w:rPr>
        <w:t>271</w:t>
      </w:r>
      <w:r>
        <w:rPr>
          <w:rFonts w:ascii="Verdana" w:eastAsia="Verdana" w:hAnsi="Verdana" w:cs="Verdana"/>
          <w:sz w:val="26"/>
          <w:szCs w:val="26"/>
        </w:rPr>
        <w:t>-</w:t>
      </w:r>
      <w:r>
        <w:rPr>
          <w:rFonts w:ascii="Verdana" w:eastAsia="Verdana" w:hAnsi="Verdana" w:cs="Verdana"/>
          <w:spacing w:val="3"/>
          <w:sz w:val="26"/>
          <w:szCs w:val="26"/>
        </w:rPr>
        <w:t>8</w:t>
      </w:r>
      <w:r>
        <w:rPr>
          <w:rFonts w:ascii="Verdana" w:eastAsia="Verdana" w:hAnsi="Verdana" w:cs="Verdana"/>
          <w:sz w:val="26"/>
          <w:szCs w:val="26"/>
        </w:rPr>
        <w:t>7</w:t>
      </w:r>
      <w:r>
        <w:rPr>
          <w:rFonts w:ascii="Verdana" w:eastAsia="Verdana" w:hAnsi="Verdana" w:cs="Verdana"/>
          <w:spacing w:val="1"/>
          <w:sz w:val="26"/>
          <w:szCs w:val="26"/>
        </w:rPr>
        <w:t>9</w:t>
      </w:r>
      <w:r>
        <w:rPr>
          <w:rFonts w:ascii="Verdana" w:eastAsia="Verdana" w:hAnsi="Verdana" w:cs="Verdana"/>
          <w:sz w:val="26"/>
          <w:szCs w:val="26"/>
        </w:rPr>
        <w:t>4</w:t>
      </w:r>
    </w:p>
    <w:p w14:paraId="1ADE5C5F" w14:textId="77777777" w:rsidR="007F190F" w:rsidRDefault="00B670CE">
      <w:pPr>
        <w:spacing w:line="300" w:lineRule="exact"/>
        <w:ind w:left="119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2"/>
          <w:position w:val="-2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position w:val="-2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2"/>
          <w:sz w:val="26"/>
          <w:szCs w:val="26"/>
        </w:rPr>
        <w:t>l</w:t>
      </w:r>
      <w:r>
        <w:rPr>
          <w:rFonts w:ascii="Verdana" w:eastAsia="Verdana" w:hAnsi="Verdana" w:cs="Verdana"/>
          <w:position w:val="-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position w:val="-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2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position w:val="-2"/>
          <w:sz w:val="26"/>
          <w:szCs w:val="26"/>
        </w:rPr>
        <w:t>s</w:t>
      </w:r>
      <w:r>
        <w:rPr>
          <w:rFonts w:ascii="Verdana" w:eastAsia="Verdana" w:hAnsi="Verdana" w:cs="Verdana"/>
          <w:position w:val="-2"/>
          <w:sz w:val="26"/>
          <w:szCs w:val="26"/>
        </w:rPr>
        <w:t>k</w:t>
      </w:r>
      <w:r>
        <w:rPr>
          <w:rFonts w:ascii="Verdana" w:eastAsia="Verdana" w:hAnsi="Verdana" w:cs="Verdana"/>
          <w:spacing w:val="-12"/>
          <w:position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2"/>
          <w:sz w:val="26"/>
          <w:szCs w:val="26"/>
        </w:rPr>
        <w:t>we</w:t>
      </w:r>
      <w:r>
        <w:rPr>
          <w:rFonts w:ascii="Verdana" w:eastAsia="Verdana" w:hAnsi="Verdana" w:cs="Verdana"/>
          <w:position w:val="-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position w:val="-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position w:val="-2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position w:val="-2"/>
          <w:sz w:val="26"/>
          <w:szCs w:val="26"/>
        </w:rPr>
        <w:t>e</w:t>
      </w:r>
      <w:r>
        <w:rPr>
          <w:rFonts w:ascii="Verdana" w:eastAsia="Verdana" w:hAnsi="Verdana" w:cs="Verdana"/>
          <w:position w:val="-2"/>
          <w:sz w:val="26"/>
          <w:szCs w:val="26"/>
        </w:rPr>
        <w:t>:</w:t>
      </w:r>
      <w:r>
        <w:rPr>
          <w:rFonts w:ascii="Verdana" w:eastAsia="Verdana" w:hAnsi="Verdana" w:cs="Verdana"/>
          <w:spacing w:val="-11"/>
          <w:position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FF"/>
          <w:spacing w:val="-88"/>
          <w:position w:val="-2"/>
          <w:sz w:val="26"/>
          <w:szCs w:val="26"/>
        </w:rPr>
        <w:t xml:space="preserve"> </w:t>
      </w:r>
      <w:hyperlink r:id="rId9"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h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tt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p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:</w:t>
        </w:r>
        <w:r>
          <w:rPr>
            <w:rFonts w:ascii="Verdana" w:eastAsia="Verdana" w:hAnsi="Verdana" w:cs="Verdana"/>
            <w:color w:val="0000FF"/>
            <w:spacing w:val="2"/>
            <w:position w:val="-2"/>
            <w:sz w:val="26"/>
            <w:szCs w:val="26"/>
            <w:u w:val="single" w:color="0000FF"/>
          </w:rPr>
          <w:t>/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/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ww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w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.s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d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d</w:t>
        </w:r>
        <w:r>
          <w:rPr>
            <w:rFonts w:ascii="Verdana" w:eastAsia="Verdana" w:hAnsi="Verdana" w:cs="Verdana"/>
            <w:color w:val="0000FF"/>
            <w:spacing w:val="3"/>
            <w:position w:val="-2"/>
            <w:sz w:val="26"/>
            <w:szCs w:val="26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n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li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n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.ne</w:t>
        </w:r>
        <w:r>
          <w:rPr>
            <w:rFonts w:ascii="Verdana" w:eastAsia="Verdana" w:hAnsi="Verdana" w:cs="Verdana"/>
            <w:color w:val="0000FF"/>
            <w:spacing w:val="1"/>
            <w:position w:val="-2"/>
            <w:sz w:val="26"/>
            <w:szCs w:val="26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/</w:t>
        </w:r>
        <w:r>
          <w:rPr>
            <w:rFonts w:ascii="Verdana" w:eastAsia="Verdana" w:hAnsi="Verdana" w:cs="Verdana"/>
            <w:color w:val="0000FF"/>
            <w:spacing w:val="-1"/>
            <w:position w:val="-2"/>
            <w:sz w:val="26"/>
            <w:szCs w:val="26"/>
            <w:u w:val="single" w:color="0000FF"/>
          </w:rPr>
          <w:t>he</w:t>
        </w:r>
        <w:r>
          <w:rPr>
            <w:rFonts w:ascii="Verdana" w:eastAsia="Verdana" w:hAnsi="Verdana" w:cs="Verdana"/>
            <w:color w:val="0000FF"/>
            <w:spacing w:val="3"/>
            <w:position w:val="-2"/>
            <w:sz w:val="26"/>
            <w:szCs w:val="26"/>
            <w:u w:val="single" w:color="0000FF"/>
          </w:rPr>
          <w:t>l</w:t>
        </w:r>
        <w:r>
          <w:rPr>
            <w:rFonts w:ascii="Verdana" w:eastAsia="Verdana" w:hAnsi="Verdana" w:cs="Verdana"/>
            <w:color w:val="0000FF"/>
            <w:position w:val="-2"/>
            <w:sz w:val="26"/>
            <w:szCs w:val="26"/>
            <w:u w:val="single" w:color="0000FF"/>
          </w:rPr>
          <w:t>p</w:t>
        </w:r>
      </w:hyperlink>
    </w:p>
    <w:p w14:paraId="5F8A789C" w14:textId="77777777" w:rsidR="007F190F" w:rsidRDefault="007F190F">
      <w:pPr>
        <w:spacing w:before="5" w:line="100" w:lineRule="exact"/>
        <w:rPr>
          <w:sz w:val="11"/>
          <w:szCs w:val="11"/>
        </w:rPr>
      </w:pPr>
    </w:p>
    <w:p w14:paraId="5E41D92E" w14:textId="77777777" w:rsidR="007F190F" w:rsidRDefault="007F190F">
      <w:pPr>
        <w:spacing w:line="200" w:lineRule="exact"/>
      </w:pPr>
    </w:p>
    <w:p w14:paraId="1F3591C1" w14:textId="77777777" w:rsidR="007F190F" w:rsidRDefault="00B670CE">
      <w:pPr>
        <w:spacing w:before="13"/>
        <w:ind w:left="46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2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6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b/>
          <w:sz w:val="26"/>
          <w:szCs w:val="26"/>
        </w:rPr>
        <w:t>y</w:t>
      </w:r>
      <w:r>
        <w:rPr>
          <w:rFonts w:ascii="Verdana" w:eastAsia="Verdana" w:hAnsi="Verdana" w:cs="Verdana"/>
          <w:b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b/>
          <w:sz w:val="26"/>
          <w:szCs w:val="26"/>
        </w:rPr>
        <w:t>tLab</w:t>
      </w:r>
      <w:proofErr w:type="spellEnd"/>
      <w:r>
        <w:rPr>
          <w:rFonts w:ascii="Verdana" w:eastAsia="Verdana" w:hAnsi="Verdana" w:cs="Verdana"/>
          <w:b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z w:val="26"/>
          <w:szCs w:val="26"/>
        </w:rPr>
        <w:t>–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ni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g/t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simula</w:t>
      </w:r>
      <w:r>
        <w:rPr>
          <w:rFonts w:ascii="Verdana" w:eastAsia="Verdana" w:hAnsi="Verdana" w:cs="Verdana"/>
          <w:spacing w:val="4"/>
          <w:sz w:val="26"/>
          <w:szCs w:val="26"/>
        </w:rPr>
        <w:t>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le</w:t>
      </w:r>
      <w:r>
        <w:rPr>
          <w:rFonts w:ascii="Verdana" w:eastAsia="Verdana" w:hAnsi="Verdana" w:cs="Verdana"/>
          <w:sz w:val="26"/>
          <w:szCs w:val="26"/>
        </w:rPr>
        <w:t>ar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soft</w:t>
      </w:r>
    </w:p>
    <w:p w14:paraId="65255CFF" w14:textId="77777777" w:rsidR="007F190F" w:rsidRDefault="00B670CE">
      <w:pPr>
        <w:spacing w:line="300" w:lineRule="exact"/>
        <w:ind w:left="8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Off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ce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201</w:t>
      </w:r>
      <w:r>
        <w:rPr>
          <w:rFonts w:ascii="Verdana" w:eastAsia="Verdana" w:hAnsi="Verdana" w:cs="Verdana"/>
          <w:position w:val="-1"/>
          <w:sz w:val="26"/>
          <w:szCs w:val="26"/>
        </w:rPr>
        <w:t>3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ars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li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position w:val="-1"/>
          <w:sz w:val="26"/>
          <w:szCs w:val="26"/>
        </w:rPr>
        <w:t>.</w:t>
      </w:r>
    </w:p>
    <w:p w14:paraId="656D9234" w14:textId="77777777" w:rsidR="007F190F" w:rsidRDefault="007F190F">
      <w:pPr>
        <w:spacing w:before="8" w:line="160" w:lineRule="exact"/>
        <w:rPr>
          <w:sz w:val="16"/>
          <w:szCs w:val="16"/>
        </w:rPr>
      </w:pPr>
    </w:p>
    <w:p w14:paraId="378EC07D" w14:textId="77777777" w:rsidR="007F190F" w:rsidRDefault="007F190F">
      <w:pPr>
        <w:spacing w:line="200" w:lineRule="exact"/>
      </w:pPr>
    </w:p>
    <w:p w14:paraId="7A7B4EF4" w14:textId="77777777" w:rsidR="007F190F" w:rsidRDefault="00B670CE">
      <w:pPr>
        <w:ind w:left="820" w:right="51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are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ak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f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SC1</w:t>
      </w:r>
      <w:r>
        <w:rPr>
          <w:rFonts w:ascii="Verdana" w:eastAsia="Verdana" w:hAnsi="Verdana" w:cs="Verdana"/>
          <w:spacing w:val="1"/>
          <w:sz w:val="26"/>
          <w:szCs w:val="26"/>
        </w:rPr>
        <w:t>8</w:t>
      </w:r>
      <w:r>
        <w:rPr>
          <w:rFonts w:ascii="Verdana" w:eastAsia="Verdana" w:hAnsi="Verdana" w:cs="Verdana"/>
          <w:sz w:val="26"/>
          <w:szCs w:val="26"/>
        </w:rPr>
        <w:t>1,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6"/>
          <w:sz w:val="26"/>
          <w:szCs w:val="26"/>
        </w:rPr>
        <w:t>t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-c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 m</w:t>
      </w:r>
      <w:r>
        <w:rPr>
          <w:rFonts w:ascii="Verdana" w:eastAsia="Verdana" w:hAnsi="Verdana" w:cs="Verdana"/>
          <w:spacing w:val="-1"/>
          <w:sz w:val="26"/>
          <w:szCs w:val="26"/>
        </w:rPr>
        <w:t>ee</w:t>
      </w:r>
      <w:r>
        <w:rPr>
          <w:rFonts w:ascii="Verdana" w:eastAsia="Verdana" w:hAnsi="Verdana" w:cs="Verdana"/>
          <w:spacing w:val="1"/>
          <w:sz w:val="26"/>
          <w:szCs w:val="26"/>
        </w:rPr>
        <w:t>tin</w:t>
      </w:r>
      <w:r>
        <w:rPr>
          <w:rFonts w:ascii="Verdana" w:eastAsia="Verdana" w:hAnsi="Verdana" w:cs="Verdana"/>
          <w:sz w:val="26"/>
          <w:szCs w:val="26"/>
        </w:rPr>
        <w:t>gs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 xml:space="preserve">o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on </w:t>
      </w:r>
      <w:r>
        <w:rPr>
          <w:rFonts w:ascii="Verdana" w:eastAsia="Verdana" w:hAnsi="Verdana" w:cs="Verdana"/>
          <w:sz w:val="26"/>
          <w:szCs w:val="26"/>
        </w:rPr>
        <w:t>cour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s.</w:t>
      </w:r>
    </w:p>
    <w:p w14:paraId="6790D4C8" w14:textId="77777777" w:rsidR="007F190F" w:rsidRDefault="007F190F">
      <w:pPr>
        <w:spacing w:before="5" w:line="100" w:lineRule="exact"/>
        <w:rPr>
          <w:sz w:val="11"/>
          <w:szCs w:val="11"/>
        </w:rPr>
      </w:pPr>
    </w:p>
    <w:p w14:paraId="3A3FFD75" w14:textId="77777777" w:rsidR="007F190F" w:rsidRDefault="007F190F">
      <w:pPr>
        <w:spacing w:line="200" w:lineRule="exact"/>
      </w:pPr>
    </w:p>
    <w:p w14:paraId="43EB548F" w14:textId="37A59874" w:rsidR="007F190F" w:rsidRDefault="00B670CE">
      <w:pPr>
        <w:ind w:left="100" w:right="9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8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La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proofErr w:type="spellEnd"/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8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cl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in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827A17">
        <w:rPr>
          <w:rFonts w:ascii="Verdana" w:eastAsia="Verdana" w:hAnsi="Verdana" w:cs="Verdana"/>
          <w:spacing w:val="2"/>
          <w:sz w:val="26"/>
          <w:szCs w:val="26"/>
        </w:rPr>
        <w:t>Miramar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Bo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kst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8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gives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ce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 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f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La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proofErr w:type="spellEnd"/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8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Af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ring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sing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u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s.</w:t>
      </w:r>
      <w:r>
        <w:rPr>
          <w:rFonts w:ascii="Verdana" w:eastAsia="Verdana" w:hAnsi="Verdana" w:cs="Verdana"/>
          <w:spacing w:val="85"/>
          <w:sz w:val="26"/>
          <w:szCs w:val="26"/>
        </w:rPr>
        <w:t xml:space="preserve"> </w:t>
      </w:r>
    </w:p>
    <w:p w14:paraId="3617D0BC" w14:textId="77777777" w:rsidR="007F190F" w:rsidRDefault="007F190F">
      <w:pPr>
        <w:spacing w:before="8" w:line="100" w:lineRule="exact"/>
        <w:rPr>
          <w:sz w:val="11"/>
          <w:szCs w:val="11"/>
        </w:rPr>
      </w:pPr>
    </w:p>
    <w:p w14:paraId="4AAF8D85" w14:textId="77777777" w:rsidR="007F190F" w:rsidRDefault="007F190F">
      <w:pPr>
        <w:spacing w:line="200" w:lineRule="exact"/>
      </w:pPr>
    </w:p>
    <w:p w14:paraId="7C4EE044" w14:textId="77777777" w:rsidR="00CD38C7" w:rsidRPr="00CD38C7" w:rsidRDefault="00B670CE" w:rsidP="00CD38C7">
      <w:pPr>
        <w:ind w:left="100" w:right="56"/>
        <w:rPr>
          <w:rFonts w:ascii="Verdana" w:eastAsia="Verdana" w:hAnsi="Verdana" w:cs="Verdana"/>
          <w:color w:val="000000"/>
          <w:spacing w:val="-8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COURSE</w:t>
      </w:r>
      <w:r>
        <w:rPr>
          <w:rFonts w:ascii="Verdana" w:eastAsia="Verdana" w:hAnsi="Verdana" w:cs="Verdana"/>
          <w:b/>
          <w:color w:val="2D3949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S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-2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PTI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:</w:t>
      </w:r>
      <w:r>
        <w:rPr>
          <w:rFonts w:ascii="Verdana" w:eastAsia="Verdana" w:hAnsi="Verdana" w:cs="Verdana"/>
          <w:b/>
          <w:color w:val="2D3949"/>
          <w:spacing w:val="-3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z w:val="26"/>
          <w:szCs w:val="26"/>
        </w:rPr>
        <w:t>se</w:t>
      </w:r>
      <w:r>
        <w:rPr>
          <w:rFonts w:ascii="Verdana" w:eastAsia="Verdana" w:hAnsi="Verdana" w:cs="Verdana"/>
          <w:color w:val="00000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ct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com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rma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color w:val="000000"/>
          <w:sz w:val="26"/>
          <w:szCs w:val="26"/>
        </w:rPr>
        <w:t>n sy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color w:val="000000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.</w:t>
      </w:r>
      <w:r>
        <w:rPr>
          <w:rFonts w:ascii="Verdana" w:eastAsia="Verdana" w:hAnsi="Verdana" w:cs="Verdana"/>
          <w:color w:val="00000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clu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com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rd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sof</w:t>
      </w:r>
      <w:r>
        <w:rPr>
          <w:rFonts w:ascii="Verdana" w:eastAsia="Verdana" w:hAnsi="Verdana" w:cs="Verdana"/>
          <w:color w:val="000000"/>
          <w:spacing w:val="4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are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z w:val="26"/>
          <w:szCs w:val="26"/>
        </w:rPr>
        <w:t>pl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cat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s,</w:t>
      </w:r>
      <w:r>
        <w:rPr>
          <w:rFonts w:ascii="Verdana" w:eastAsia="Verdana" w:hAnsi="Verdana" w:cs="Verdana"/>
          <w:color w:val="000000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pu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 xml:space="preserve">r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ne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z w:val="26"/>
          <w:szCs w:val="26"/>
        </w:rPr>
        <w:t>k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ne</w:t>
      </w:r>
      <w:r>
        <w:rPr>
          <w:rFonts w:ascii="Verdana" w:eastAsia="Verdana" w:hAnsi="Verdana" w:cs="Verdana"/>
          <w:color w:val="000000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z w:val="26"/>
          <w:szCs w:val="26"/>
        </w:rPr>
        <w:t>d-W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b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olo</w:t>
      </w:r>
      <w:r>
        <w:rPr>
          <w:rFonts w:ascii="Verdana" w:eastAsia="Verdana" w:hAnsi="Verdana" w:cs="Verdana"/>
          <w:color w:val="000000"/>
          <w:sz w:val="26"/>
          <w:szCs w:val="26"/>
        </w:rPr>
        <w:t>gi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s.</w:t>
      </w:r>
      <w:r>
        <w:rPr>
          <w:rFonts w:ascii="Verdana" w:eastAsia="Verdana" w:hAnsi="Verdana" w:cs="Verdana"/>
          <w:color w:val="000000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4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 xml:space="preserve">a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sof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are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z w:val="26"/>
          <w:szCs w:val="26"/>
        </w:rPr>
        <w:t>pl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cat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 xml:space="preserve">s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Mic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sof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®</w:t>
      </w:r>
      <w:r>
        <w:rPr>
          <w:rFonts w:ascii="Verdana" w:eastAsia="Verdana" w:hAnsi="Verdana" w:cs="Verdana"/>
          <w:color w:val="00000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Of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™</w:t>
      </w:r>
      <w:r>
        <w:rPr>
          <w:rFonts w:ascii="Verdana" w:eastAsia="Verdana" w:hAnsi="Verdana" w:cs="Verdana"/>
          <w:color w:val="000000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201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3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sing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 simula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ra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color w:val="000000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sof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12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color w:val="000000"/>
          <w:sz w:val="26"/>
          <w:szCs w:val="26"/>
        </w:rPr>
        <w:t>La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b</w:t>
      </w:r>
      <w:proofErr w:type="spellEnd"/>
      <w:r>
        <w:rPr>
          <w:rFonts w:ascii="Verdana" w:eastAsia="Verdana" w:hAnsi="Verdana" w:cs="Verdana"/>
          <w:color w:val="000000"/>
          <w:sz w:val="26"/>
          <w:szCs w:val="26"/>
        </w:rPr>
        <w:t xml:space="preserve">. </w:t>
      </w:r>
      <w:r>
        <w:rPr>
          <w:rFonts w:ascii="Verdana" w:eastAsia="Verdana" w:hAnsi="Verdana" w:cs="Verdana"/>
          <w:color w:val="000000"/>
          <w:spacing w:val="7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ad</w:t>
      </w:r>
      <w:r>
        <w:rPr>
          <w:rFonts w:ascii="Verdana" w:eastAsia="Verdana" w:hAnsi="Verdana" w:cs="Verdana"/>
          <w:color w:val="000000"/>
          <w:sz w:val="26"/>
          <w:szCs w:val="26"/>
        </w:rPr>
        <w:t>di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 xml:space="preserve">r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simple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z w:val="26"/>
          <w:szCs w:val="26"/>
        </w:rPr>
        <w:t>pl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cat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z w:val="26"/>
          <w:szCs w:val="26"/>
        </w:rPr>
        <w:t>ms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sof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®</w:t>
      </w:r>
      <w:r>
        <w:rPr>
          <w:rFonts w:ascii="Verdana" w:eastAsia="Verdana" w:hAnsi="Verdana" w:cs="Verdana"/>
          <w:color w:val="000000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V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al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Basic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2012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™</w:t>
      </w:r>
      <w:r>
        <w:rPr>
          <w:rFonts w:ascii="Verdana" w:eastAsia="Verdana" w:hAnsi="Verdana" w:cs="Verdana"/>
          <w:color w:val="000000"/>
          <w:sz w:val="26"/>
          <w:szCs w:val="26"/>
        </w:rPr>
        <w:t>.</w:t>
      </w:r>
      <w:r>
        <w:rPr>
          <w:rFonts w:ascii="Verdana" w:eastAsia="Verdana" w:hAnsi="Verdana" w:cs="Verdana"/>
          <w:color w:val="000000"/>
          <w:spacing w:val="-8"/>
          <w:sz w:val="26"/>
          <w:szCs w:val="26"/>
        </w:rPr>
        <w:t xml:space="preserve"> </w:t>
      </w:r>
      <w:r w:rsidR="00CD38C7" w:rsidRPr="00CD38C7">
        <w:rPr>
          <w:rFonts w:ascii="Verdana" w:eastAsia="Verdana" w:hAnsi="Verdana" w:cs="Verdana"/>
          <w:color w:val="000000"/>
          <w:spacing w:val="-8"/>
          <w:sz w:val="26"/>
          <w:szCs w:val="26"/>
        </w:rPr>
        <w:t>In order to meet the university articulation requirements for this course, the content is extensive and provides in-depth coverage of Information Technology topics.</w:t>
      </w:r>
    </w:p>
    <w:p w14:paraId="78FE8690" w14:textId="77777777" w:rsidR="00CD38C7" w:rsidRPr="00CD38C7" w:rsidRDefault="00CD38C7" w:rsidP="00CD38C7">
      <w:pPr>
        <w:ind w:left="100" w:right="56"/>
        <w:rPr>
          <w:rFonts w:ascii="Verdana" w:eastAsia="Verdana" w:hAnsi="Verdana" w:cs="Verdana"/>
          <w:color w:val="000000"/>
          <w:spacing w:val="-8"/>
          <w:sz w:val="26"/>
          <w:szCs w:val="26"/>
        </w:rPr>
      </w:pPr>
    </w:p>
    <w:p w14:paraId="0A957DB0" w14:textId="577D37E0" w:rsidR="007F190F" w:rsidRDefault="00CD38C7" w:rsidP="00CD38C7">
      <w:pPr>
        <w:ind w:left="100" w:right="56"/>
        <w:rPr>
          <w:rFonts w:ascii="Verdana" w:eastAsia="Verdana" w:hAnsi="Verdana" w:cs="Verdana"/>
          <w:sz w:val="26"/>
          <w:szCs w:val="26"/>
        </w:rPr>
      </w:pPr>
      <w:r w:rsidRPr="00CD38C7">
        <w:rPr>
          <w:rFonts w:ascii="Verdana" w:eastAsia="Verdana" w:hAnsi="Verdana" w:cs="Verdana"/>
          <w:color w:val="000000"/>
          <w:spacing w:val="-8"/>
          <w:sz w:val="26"/>
          <w:szCs w:val="26"/>
        </w:rPr>
        <w:t>Transfer Credit: Associate Degree Credit &amp; transfer to CSU. UC Transfer Course List.</w:t>
      </w:r>
    </w:p>
    <w:p w14:paraId="24039118" w14:textId="77777777" w:rsidR="007F190F" w:rsidRDefault="007F190F">
      <w:pPr>
        <w:spacing w:before="5" w:line="260" w:lineRule="exact"/>
        <w:rPr>
          <w:sz w:val="26"/>
          <w:szCs w:val="26"/>
        </w:rPr>
      </w:pPr>
    </w:p>
    <w:p w14:paraId="37E21C7D" w14:textId="77777777" w:rsidR="007F190F" w:rsidRDefault="00B670CE">
      <w:pPr>
        <w:spacing w:line="255" w:lineRule="auto"/>
        <w:ind w:left="100" w:right="7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COURSE</w:t>
      </w:r>
      <w:r>
        <w:rPr>
          <w:rFonts w:ascii="Verdana" w:eastAsia="Verdana" w:hAnsi="Verdana" w:cs="Verdana"/>
          <w:b/>
          <w:color w:val="2D3949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BJEC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V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:</w:t>
      </w:r>
      <w:r>
        <w:rPr>
          <w:rFonts w:ascii="Verdana" w:eastAsia="Verdana" w:hAnsi="Verdana" w:cs="Verdana"/>
          <w:b/>
          <w:color w:val="2D3949"/>
          <w:spacing w:val="5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pon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co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z w:val="26"/>
          <w:szCs w:val="26"/>
        </w:rPr>
        <w:t>plet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cou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,</w:t>
      </w:r>
      <w:r>
        <w:rPr>
          <w:rFonts w:ascii="Verdana" w:eastAsia="Verdana" w:hAnsi="Verdana" w:cs="Verdana"/>
          <w:color w:val="00000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color w:val="000000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ave ac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v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ollo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color w:val="000000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g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(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LO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):</w:t>
      </w:r>
    </w:p>
    <w:p w14:paraId="786BA7EC" w14:textId="77777777" w:rsidR="007F190F" w:rsidRDefault="00B670CE">
      <w:pPr>
        <w:spacing w:line="28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sz w:val="26"/>
          <w:szCs w:val="26"/>
        </w:rPr>
        <w:t xml:space="preserve">      </w:t>
      </w:r>
      <w:r>
        <w:rPr>
          <w:spacing w:val="5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fy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be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one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</w:p>
    <w:p w14:paraId="5515F1A2" w14:textId="77777777" w:rsidR="007F190F" w:rsidRDefault="00B670CE">
      <w:pPr>
        <w:spacing w:before="1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sz w:val="26"/>
          <w:szCs w:val="26"/>
        </w:rPr>
        <w:t xml:space="preserve">      </w:t>
      </w:r>
      <w:r>
        <w:rPr>
          <w:spacing w:val="5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dist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sh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</w:p>
    <w:p w14:paraId="45E3B914" w14:textId="77777777" w:rsidR="007F190F" w:rsidRDefault="00B670CE">
      <w:pPr>
        <w:tabs>
          <w:tab w:val="left" w:pos="820"/>
        </w:tabs>
        <w:spacing w:before="6" w:line="300" w:lineRule="exact"/>
        <w:ind w:left="820" w:right="440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Diffe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tw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are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 pa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xp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are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</w:p>
    <w:p w14:paraId="4C401D51" w14:textId="77777777" w:rsidR="007F190F" w:rsidRDefault="00B670CE">
      <w:pPr>
        <w:tabs>
          <w:tab w:val="left" w:pos="820"/>
        </w:tabs>
        <w:spacing w:before="2" w:line="300" w:lineRule="exact"/>
        <w:ind w:left="820" w:right="388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sof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 ap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</w:p>
    <w:p w14:paraId="52B1793A" w14:textId="77777777" w:rsidR="007F190F" w:rsidRDefault="00B670CE">
      <w:pPr>
        <w:tabs>
          <w:tab w:val="left" w:pos="820"/>
        </w:tabs>
        <w:spacing w:before="2" w:line="300" w:lineRule="exact"/>
        <w:ind w:left="820" w:right="60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rk</w:t>
      </w:r>
      <w:r>
        <w:rPr>
          <w:rFonts w:ascii="Verdana" w:eastAsia="Verdana" w:hAnsi="Verdana" w:cs="Verdana"/>
          <w:spacing w:val="1"/>
          <w:sz w:val="26"/>
          <w:szCs w:val="26"/>
        </w:rPr>
        <w:t>sh</w:t>
      </w:r>
      <w:r>
        <w:rPr>
          <w:rFonts w:ascii="Verdana" w:eastAsia="Verdana" w:hAnsi="Verdana" w:cs="Verdana"/>
          <w:spacing w:val="-1"/>
          <w:sz w:val="26"/>
          <w:szCs w:val="26"/>
        </w:rPr>
        <w:t>ee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aba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q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ee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sof</w:t>
      </w:r>
      <w:r>
        <w:rPr>
          <w:rFonts w:ascii="Verdana" w:eastAsia="Verdana" w:hAnsi="Verdana" w:cs="Verdana"/>
          <w:spacing w:val="4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</w:t>
      </w:r>
    </w:p>
    <w:p w14:paraId="7D8486E0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position w:val="-1"/>
          <w:sz w:val="26"/>
          <w:szCs w:val="26"/>
        </w:rPr>
        <w:t></w:t>
      </w:r>
      <w:r>
        <w:rPr>
          <w:position w:val="-1"/>
          <w:sz w:val="26"/>
          <w:szCs w:val="26"/>
        </w:rPr>
        <w:t xml:space="preserve">      </w:t>
      </w:r>
      <w:r>
        <w:rPr>
          <w:spacing w:val="5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stra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position w:val="-1"/>
          <w:sz w:val="26"/>
          <w:szCs w:val="26"/>
        </w:rPr>
        <w:t>po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ms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t</w:t>
      </w:r>
    </w:p>
    <w:p w14:paraId="6037334A" w14:textId="77777777" w:rsidR="007F190F" w:rsidRDefault="00B670CE">
      <w:pPr>
        <w:tabs>
          <w:tab w:val="left" w:pos="820"/>
        </w:tabs>
        <w:spacing w:before="10" w:line="300" w:lineRule="exact"/>
        <w:ind w:left="820" w:right="277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Dist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sh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var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ut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on </w:t>
      </w:r>
      <w:r>
        <w:rPr>
          <w:rFonts w:ascii="Verdana" w:eastAsia="Verdana" w:hAnsi="Verdana" w:cs="Verdana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</w:p>
    <w:p w14:paraId="40B777B9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position w:val="-1"/>
          <w:sz w:val="26"/>
          <w:szCs w:val="26"/>
        </w:rPr>
        <w:t></w:t>
      </w:r>
      <w:r>
        <w:rPr>
          <w:position w:val="-1"/>
          <w:sz w:val="26"/>
          <w:szCs w:val="26"/>
        </w:rPr>
        <w:t xml:space="preserve">      </w:t>
      </w:r>
      <w:r>
        <w:rPr>
          <w:spacing w:val="5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rast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var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 st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</w:p>
    <w:p w14:paraId="5978C5E1" w14:textId="77777777" w:rsidR="007F190F" w:rsidRDefault="00B670CE">
      <w:pPr>
        <w:tabs>
          <w:tab w:val="left" w:pos="820"/>
        </w:tabs>
        <w:spacing w:before="10" w:line="300" w:lineRule="exact"/>
        <w:ind w:left="820" w:right="516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rast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var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 com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stra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>s</w:t>
      </w:r>
    </w:p>
    <w:p w14:paraId="094C2222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position w:val="-1"/>
          <w:sz w:val="26"/>
          <w:szCs w:val="26"/>
        </w:rPr>
        <w:t></w:t>
      </w:r>
      <w:r>
        <w:rPr>
          <w:position w:val="-1"/>
          <w:sz w:val="26"/>
          <w:szCs w:val="26"/>
        </w:rPr>
        <w:t xml:space="preserve">      </w:t>
      </w:r>
      <w:r>
        <w:rPr>
          <w:spacing w:val="5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Exami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pts</w:t>
      </w:r>
      <w:r>
        <w:rPr>
          <w:rFonts w:ascii="Verdana" w:eastAsia="Verdana" w:hAnsi="Verdana" w:cs="Verdana"/>
          <w:spacing w:val="-1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te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rld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de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position w:val="-1"/>
          <w:sz w:val="26"/>
          <w:szCs w:val="26"/>
        </w:rPr>
        <w:t>.</w:t>
      </w:r>
    </w:p>
    <w:p w14:paraId="48C61A37" w14:textId="77777777" w:rsidR="007F190F" w:rsidRDefault="00B670CE">
      <w:pPr>
        <w:tabs>
          <w:tab w:val="left" w:pos="820"/>
        </w:tabs>
        <w:spacing w:before="10" w:line="300" w:lineRule="exact"/>
        <w:ind w:left="820" w:right="898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rast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var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 com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stra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m</w:t>
      </w:r>
    </w:p>
    <w:p w14:paraId="72E87BBB" w14:textId="77777777" w:rsidR="007F190F" w:rsidRDefault="00B670CE">
      <w:pPr>
        <w:tabs>
          <w:tab w:val="left" w:pos="820"/>
        </w:tabs>
        <w:spacing w:before="1" w:line="300" w:lineRule="exact"/>
        <w:ind w:left="820" w:right="316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data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ag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xam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of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dat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ba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 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</w:p>
    <w:p w14:paraId="5BDFA746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position w:val="-1"/>
          <w:sz w:val="26"/>
          <w:szCs w:val="26"/>
        </w:rPr>
        <w:t></w:t>
      </w:r>
      <w:r>
        <w:rPr>
          <w:position w:val="-1"/>
          <w:sz w:val="26"/>
          <w:szCs w:val="26"/>
        </w:rPr>
        <w:t xml:space="preserve">      </w:t>
      </w:r>
      <w:r>
        <w:rPr>
          <w:spacing w:val="5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Anal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position w:val="-1"/>
          <w:sz w:val="26"/>
          <w:szCs w:val="26"/>
        </w:rPr>
        <w:t>ze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be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tio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</w:p>
    <w:p w14:paraId="2E210977" w14:textId="77777777" w:rsidR="007F190F" w:rsidRDefault="00B670CE">
      <w:pPr>
        <w:ind w:left="8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ms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fe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v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cle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ystem</w:t>
      </w:r>
    </w:p>
    <w:p w14:paraId="4474D653" w14:textId="77777777" w:rsidR="007F190F" w:rsidRDefault="00B670CE">
      <w:pPr>
        <w:tabs>
          <w:tab w:val="left" w:pos="820"/>
        </w:tabs>
        <w:spacing w:before="9" w:line="300" w:lineRule="exact"/>
        <w:ind w:left="820" w:right="735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ram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vel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 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</w:p>
    <w:p w14:paraId="514EFB8D" w14:textId="77777777" w:rsidR="007F190F" w:rsidRDefault="00B670CE">
      <w:pPr>
        <w:tabs>
          <w:tab w:val="left" w:pos="820"/>
        </w:tabs>
        <w:spacing w:before="1" w:line="300" w:lineRule="exact"/>
        <w:ind w:left="820" w:right="814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Anal</w:t>
      </w:r>
      <w:r>
        <w:rPr>
          <w:rFonts w:ascii="Verdana" w:eastAsia="Verdana" w:hAnsi="Verdana" w:cs="Verdana"/>
          <w:spacing w:val="1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ze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w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corpo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</w:p>
    <w:p w14:paraId="5E154269" w14:textId="77777777" w:rsidR="007F190F" w:rsidRDefault="00B670CE">
      <w:pPr>
        <w:spacing w:line="300" w:lineRule="exact"/>
        <w:ind w:left="8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te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</w:p>
    <w:p w14:paraId="70A1AF73" w14:textId="77777777" w:rsidR="007F190F" w:rsidRDefault="00B670CE">
      <w:pPr>
        <w:tabs>
          <w:tab w:val="left" w:pos="820"/>
        </w:tabs>
        <w:spacing w:before="1"/>
        <w:ind w:left="820" w:right="1074" w:hanging="720"/>
        <w:rPr>
          <w:rFonts w:ascii="Verdana" w:eastAsia="Verdana" w:hAnsi="Verdana" w:cs="Verdana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</w:t>
      </w:r>
      <w:r>
        <w:rPr>
          <w:rFonts w:ascii="Wingdings" w:eastAsia="Wingdings" w:hAnsi="Wingdings" w:cs="Wingdings"/>
          <w:spacing w:val="-241"/>
          <w:sz w:val="26"/>
          <w:szCs w:val="26"/>
        </w:rPr>
        <w:t></w:t>
      </w:r>
      <w:r>
        <w:rPr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lti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dia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xam</w:t>
      </w:r>
      <w:r>
        <w:rPr>
          <w:rFonts w:ascii="Verdana" w:eastAsia="Verdana" w:hAnsi="Verdana" w:cs="Verdana"/>
          <w:spacing w:val="4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place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lti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r b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</w:p>
    <w:p w14:paraId="05D4D1E8" w14:textId="77777777" w:rsidR="007F190F" w:rsidRDefault="007F190F">
      <w:pPr>
        <w:spacing w:before="6" w:line="100" w:lineRule="exact"/>
        <w:rPr>
          <w:sz w:val="11"/>
          <w:szCs w:val="11"/>
        </w:rPr>
      </w:pPr>
    </w:p>
    <w:p w14:paraId="50855FF6" w14:textId="77777777" w:rsidR="007F190F" w:rsidRDefault="007F190F">
      <w:pPr>
        <w:spacing w:line="200" w:lineRule="exact"/>
      </w:pPr>
    </w:p>
    <w:p w14:paraId="27BF406D" w14:textId="77777777" w:rsidR="007F190F" w:rsidRDefault="00B670CE">
      <w:pPr>
        <w:ind w:left="100"/>
        <w:rPr>
          <w:sz w:val="32"/>
          <w:szCs w:val="32"/>
        </w:rPr>
        <w:sectPr w:rsidR="007F190F">
          <w:footerReference w:type="default" r:id="rId10"/>
          <w:pgSz w:w="12240" w:h="15840"/>
          <w:pgMar w:top="960" w:right="680" w:bottom="280" w:left="620" w:header="720" w:footer="720" w:gutter="0"/>
          <w:cols w:space="720"/>
        </w:sectPr>
      </w:pPr>
      <w:r>
        <w:rPr>
          <w:b/>
          <w:spacing w:val="-1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F</w:t>
      </w:r>
      <w:r>
        <w:rPr>
          <w:b/>
          <w:sz w:val="32"/>
          <w:szCs w:val="32"/>
        </w:rPr>
        <w:t>FICIAL</w:t>
      </w:r>
      <w:r>
        <w:rPr>
          <w:b/>
          <w:spacing w:val="-14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CO</w:t>
      </w:r>
      <w:r>
        <w:rPr>
          <w:b/>
          <w:spacing w:val="2"/>
          <w:sz w:val="32"/>
          <w:szCs w:val="32"/>
        </w:rPr>
        <w:t>U</w:t>
      </w:r>
      <w:r>
        <w:rPr>
          <w:b/>
          <w:sz w:val="32"/>
          <w:szCs w:val="32"/>
        </w:rPr>
        <w:t>RSE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ARN</w:t>
      </w:r>
      <w:r>
        <w:rPr>
          <w:b/>
          <w:spacing w:val="3"/>
          <w:sz w:val="32"/>
          <w:szCs w:val="32"/>
        </w:rPr>
        <w:t>I</w:t>
      </w:r>
      <w:r>
        <w:rPr>
          <w:b/>
          <w:sz w:val="32"/>
          <w:szCs w:val="32"/>
        </w:rPr>
        <w:t>NG</w:t>
      </w:r>
      <w:r>
        <w:rPr>
          <w:b/>
          <w:spacing w:val="-17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O</w:t>
      </w:r>
      <w:r>
        <w:rPr>
          <w:b/>
          <w:sz w:val="32"/>
          <w:szCs w:val="32"/>
        </w:rPr>
        <w:t>U</w:t>
      </w:r>
      <w:r>
        <w:rPr>
          <w:b/>
          <w:spacing w:val="3"/>
          <w:sz w:val="32"/>
          <w:szCs w:val="32"/>
        </w:rPr>
        <w:t>T</w:t>
      </w:r>
      <w:r>
        <w:rPr>
          <w:b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O</w:t>
      </w:r>
      <w:r>
        <w:rPr>
          <w:b/>
          <w:spacing w:val="1"/>
          <w:sz w:val="32"/>
          <w:szCs w:val="32"/>
        </w:rPr>
        <w:t>M</w:t>
      </w:r>
      <w:r>
        <w:rPr>
          <w:b/>
          <w:sz w:val="32"/>
          <w:szCs w:val="32"/>
        </w:rPr>
        <w:t>E</w:t>
      </w:r>
      <w:r>
        <w:rPr>
          <w:b/>
          <w:spacing w:val="6"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4ABC38EA" w14:textId="77777777" w:rsidR="00626BF6" w:rsidRPr="00626BF6" w:rsidRDefault="00626BF6" w:rsidP="0001019F">
      <w:pPr>
        <w:spacing w:before="5"/>
        <w:rPr>
          <w:rFonts w:ascii="Calibri" w:eastAsia="Calibri" w:hAnsi="Calibri" w:cs="Calibri"/>
          <w:spacing w:val="-1"/>
          <w:sz w:val="30"/>
          <w:szCs w:val="30"/>
        </w:rPr>
      </w:pPr>
      <w:r w:rsidRPr="00626BF6">
        <w:rPr>
          <w:rFonts w:ascii="Cambria" w:eastAsia="Cambria" w:hAnsi="Cambria" w:cs="Cambria"/>
        </w:rPr>
        <w:lastRenderedPageBreak/>
        <w:t>•</w:t>
      </w:r>
      <w:r w:rsidRPr="00626BF6">
        <w:rPr>
          <w:rFonts w:ascii="Cambria" w:eastAsia="Cambria" w:hAnsi="Cambria" w:cs="Cambria"/>
        </w:rPr>
        <w:tab/>
      </w:r>
      <w:r w:rsidRPr="00626BF6">
        <w:rPr>
          <w:rFonts w:ascii="Calibri" w:eastAsia="Calibri" w:hAnsi="Calibri" w:cs="Calibri"/>
          <w:spacing w:val="-1"/>
          <w:sz w:val="30"/>
          <w:szCs w:val="30"/>
        </w:rPr>
        <w:t>Demonstrate an ability to successfully follow a specification</w:t>
      </w:r>
    </w:p>
    <w:p w14:paraId="3C547E23" w14:textId="31E03B94" w:rsidR="007F190F" w:rsidRPr="00626BF6" w:rsidRDefault="00626BF6" w:rsidP="0001019F">
      <w:pPr>
        <w:spacing w:before="5"/>
        <w:rPr>
          <w:rFonts w:ascii="Calibri" w:eastAsia="Calibri" w:hAnsi="Calibri" w:cs="Calibri"/>
          <w:spacing w:val="-1"/>
          <w:sz w:val="30"/>
          <w:szCs w:val="30"/>
        </w:rPr>
      </w:pPr>
      <w:r w:rsidRPr="00626BF6">
        <w:rPr>
          <w:rFonts w:ascii="Calibri" w:eastAsia="Calibri" w:hAnsi="Calibri" w:cs="Calibri"/>
          <w:spacing w:val="-1"/>
          <w:sz w:val="30"/>
          <w:szCs w:val="30"/>
        </w:rPr>
        <w:t>•</w:t>
      </w:r>
      <w:r w:rsidRPr="00626BF6">
        <w:rPr>
          <w:rFonts w:ascii="Calibri" w:eastAsia="Calibri" w:hAnsi="Calibri" w:cs="Calibri"/>
          <w:spacing w:val="-1"/>
          <w:sz w:val="30"/>
          <w:szCs w:val="30"/>
        </w:rPr>
        <w:tab/>
        <w:t>Demonstrate an ability to successfully create electronic documents</w:t>
      </w:r>
    </w:p>
    <w:p w14:paraId="1077C694" w14:textId="77777777" w:rsidR="007F190F" w:rsidRDefault="007F190F">
      <w:pPr>
        <w:spacing w:line="200" w:lineRule="exact"/>
      </w:pPr>
    </w:p>
    <w:p w14:paraId="4609437D" w14:textId="77777777" w:rsidR="007F190F" w:rsidRDefault="007F190F">
      <w:pPr>
        <w:spacing w:line="200" w:lineRule="exact"/>
      </w:pPr>
    </w:p>
    <w:p w14:paraId="6C6EEC8C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W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ekly</w:t>
      </w:r>
      <w:r>
        <w:rPr>
          <w:rFonts w:ascii="Verdana" w:eastAsia="Verdana" w:hAnsi="Verdana" w:cs="Verdana"/>
          <w:b/>
          <w:color w:val="2D3949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S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h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ed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u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</w:p>
    <w:p w14:paraId="7675A467" w14:textId="77777777" w:rsidR="007F190F" w:rsidRDefault="00B670CE">
      <w:pPr>
        <w:spacing w:before="7" w:line="300" w:lineRule="exact"/>
        <w:ind w:left="100" w:right="416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know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w w:val="99"/>
          <w:sz w:val="26"/>
          <w:szCs w:val="26"/>
        </w:rPr>
        <w:t>act</w:t>
      </w:r>
      <w:r>
        <w:rPr>
          <w:rFonts w:ascii="Verdana" w:eastAsia="Verdana" w:hAnsi="Verdana" w:cs="Verdana"/>
          <w:spacing w:val="4"/>
          <w:w w:val="99"/>
          <w:sz w:val="26"/>
          <w:szCs w:val="26"/>
        </w:rPr>
        <w:t>i</w:t>
      </w:r>
      <w:r>
        <w:rPr>
          <w:rFonts w:ascii="Verdana" w:eastAsia="Verdana" w:hAnsi="Verdana" w:cs="Verdana"/>
          <w:w w:val="99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e</w:t>
      </w:r>
      <w:r>
        <w:rPr>
          <w:rFonts w:ascii="Verdana" w:eastAsia="Verdana" w:hAnsi="Verdana" w:cs="Verdana"/>
          <w:w w:val="99"/>
          <w:sz w:val="26"/>
          <w:szCs w:val="26"/>
        </w:rPr>
        <w:t>s/a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s</w:t>
      </w:r>
      <w:r>
        <w:rPr>
          <w:rFonts w:ascii="Verdana" w:eastAsia="Verdana" w:hAnsi="Verdana" w:cs="Verdana"/>
          <w:w w:val="99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w w:val="99"/>
          <w:sz w:val="26"/>
          <w:szCs w:val="26"/>
        </w:rPr>
        <w:t>i</w:t>
      </w:r>
      <w:r>
        <w:rPr>
          <w:rFonts w:ascii="Verdana" w:eastAsia="Verdana" w:hAnsi="Verdana" w:cs="Verdana"/>
          <w:w w:val="99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n</w:t>
      </w:r>
      <w:r>
        <w:rPr>
          <w:rFonts w:ascii="Verdana" w:eastAsia="Verdana" w:hAnsi="Verdana" w:cs="Verdana"/>
          <w:w w:val="99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w w:val="99"/>
          <w:sz w:val="26"/>
          <w:szCs w:val="26"/>
        </w:rPr>
        <w:t>s</w:t>
      </w:r>
      <w:r>
        <w:rPr>
          <w:rFonts w:ascii="Verdana" w:eastAsia="Verdana" w:hAnsi="Verdana" w:cs="Verdana"/>
          <w:w w:val="99"/>
          <w:sz w:val="26"/>
          <w:szCs w:val="26"/>
        </w:rPr>
        <w:t>/q</w:t>
      </w:r>
      <w:r>
        <w:rPr>
          <w:rFonts w:ascii="Verdana" w:eastAsia="Verdana" w:hAnsi="Verdana" w:cs="Verdana"/>
          <w:spacing w:val="-2"/>
          <w:w w:val="99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i</w:t>
      </w:r>
      <w:r>
        <w:rPr>
          <w:rFonts w:ascii="Verdana" w:eastAsia="Verdana" w:hAnsi="Verdana" w:cs="Verdana"/>
          <w:w w:val="99"/>
          <w:sz w:val="26"/>
          <w:szCs w:val="26"/>
        </w:rPr>
        <w:t>z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ze</w:t>
      </w:r>
      <w:r>
        <w:rPr>
          <w:rFonts w:ascii="Verdana" w:eastAsia="Verdana" w:hAnsi="Verdana" w:cs="Verdana"/>
          <w:w w:val="99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/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t</w:t>
      </w:r>
      <w:r>
        <w:rPr>
          <w:rFonts w:ascii="Verdana" w:eastAsia="Verdana" w:hAnsi="Verdana" w:cs="Verdana"/>
          <w:w w:val="99"/>
          <w:sz w:val="26"/>
          <w:szCs w:val="26"/>
        </w:rPr>
        <w:t>c.</w:t>
      </w:r>
      <w:r>
        <w:rPr>
          <w:rFonts w:ascii="Verdana" w:eastAsia="Verdana" w:hAnsi="Verdana" w:cs="Verdana"/>
          <w:spacing w:val="4"/>
          <w:w w:val="9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 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>board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9.1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class.</w:t>
      </w:r>
      <w:r>
        <w:rPr>
          <w:rFonts w:ascii="Verdana" w:eastAsia="Verdana" w:hAnsi="Verdana" w:cs="Verdana"/>
          <w:spacing w:val="8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 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ste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8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Ea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cont</w:t>
      </w:r>
      <w:r>
        <w:rPr>
          <w:rFonts w:ascii="Verdana" w:eastAsia="Verdana" w:hAnsi="Verdana" w:cs="Verdana"/>
          <w:spacing w:val="1"/>
          <w:sz w:val="26"/>
          <w:szCs w:val="26"/>
        </w:rPr>
        <w:t>ain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</w:p>
    <w:p w14:paraId="1A30F2D7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comple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li</w:t>
      </w:r>
      <w:r>
        <w:rPr>
          <w:rFonts w:ascii="Verdana" w:eastAsia="Verdana" w:hAnsi="Verdana" w:cs="Verdana"/>
          <w:position w:val="-1"/>
          <w:sz w:val="26"/>
          <w:szCs w:val="26"/>
        </w:rPr>
        <w:t>st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at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at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 xml:space="preserve"> w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k,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cl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di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lin</w:t>
      </w:r>
      <w:r>
        <w:rPr>
          <w:rFonts w:ascii="Verdana" w:eastAsia="Verdana" w:hAnsi="Verdana" w:cs="Verdana"/>
          <w:position w:val="-1"/>
          <w:sz w:val="26"/>
          <w:szCs w:val="26"/>
        </w:rPr>
        <w:t>ks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ce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</w:p>
    <w:p w14:paraId="62E0D97A" w14:textId="77777777" w:rsidR="007F190F" w:rsidRDefault="00B670CE">
      <w:pPr>
        <w:spacing w:before="1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complete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sk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67040013" w14:textId="77777777" w:rsidR="007F190F" w:rsidRDefault="00B670CE">
      <w:pPr>
        <w:spacing w:before="80"/>
        <w:ind w:left="100" w:right="145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cal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ar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plet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7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ad,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be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ays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ple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 xml:space="preserve">ch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k.</w:t>
      </w:r>
    </w:p>
    <w:p w14:paraId="1F83C22E" w14:textId="77777777" w:rsidR="007F190F" w:rsidRDefault="007F190F">
      <w:pPr>
        <w:spacing w:before="7" w:line="240" w:lineRule="exact"/>
      </w:pPr>
    </w:p>
    <w:p w14:paraId="1CBD1A0E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Atten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an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q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ui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eme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ts</w:t>
      </w:r>
    </w:p>
    <w:p w14:paraId="1D9D5F88" w14:textId="0D6525DE" w:rsidR="007F190F" w:rsidRDefault="00B670CE">
      <w:pPr>
        <w:spacing w:before="1"/>
        <w:ind w:left="100" w:right="405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ste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part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cipa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 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z w:val="26"/>
          <w:szCs w:val="26"/>
        </w:rPr>
        <w:t>cal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this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 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l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part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cipa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1"/>
          <w:sz w:val="26"/>
          <w:szCs w:val="26"/>
        </w:rPr>
        <w:t>q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ring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 ski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ltin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3966B315" w14:textId="77777777" w:rsidR="007F190F" w:rsidRDefault="007F190F">
      <w:pPr>
        <w:spacing w:before="8" w:line="100" w:lineRule="exact"/>
        <w:rPr>
          <w:sz w:val="11"/>
          <w:szCs w:val="11"/>
        </w:rPr>
      </w:pPr>
    </w:p>
    <w:p w14:paraId="33F0FBD4" w14:textId="77777777" w:rsidR="007F190F" w:rsidRDefault="007F190F">
      <w:pPr>
        <w:spacing w:line="200" w:lineRule="exact"/>
      </w:pPr>
    </w:p>
    <w:p w14:paraId="3EF9CDA1" w14:textId="77777777" w:rsidR="007F190F" w:rsidRDefault="00B670CE">
      <w:pPr>
        <w:ind w:left="100" w:right="13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the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v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rs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SC1</w:t>
      </w:r>
      <w:r>
        <w:rPr>
          <w:rFonts w:ascii="Verdana" w:eastAsia="Verdana" w:hAnsi="Verdana" w:cs="Verdana"/>
          <w:spacing w:val="1"/>
          <w:sz w:val="26"/>
          <w:szCs w:val="26"/>
        </w:rPr>
        <w:t>8</w:t>
      </w:r>
      <w:r>
        <w:rPr>
          <w:rFonts w:ascii="Verdana" w:eastAsia="Verdana" w:hAnsi="Verdana" w:cs="Verdana"/>
          <w:sz w:val="26"/>
          <w:szCs w:val="26"/>
        </w:rPr>
        <w:t>1,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6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 ba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</w:t>
      </w:r>
      <w:r>
        <w:rPr>
          <w:rFonts w:ascii="Verdana" w:eastAsia="Verdana" w:hAnsi="Verdana" w:cs="Verdana"/>
          <w:spacing w:val="1"/>
          <w:sz w:val="26"/>
          <w:szCs w:val="26"/>
        </w:rPr>
        <w:t>rti</w:t>
      </w:r>
      <w:r>
        <w:rPr>
          <w:rFonts w:ascii="Verdana" w:eastAsia="Verdana" w:hAnsi="Verdana" w:cs="Verdana"/>
          <w:sz w:val="26"/>
          <w:szCs w:val="26"/>
        </w:rPr>
        <w:t>cipa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 xml:space="preserve">n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dis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rn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9.1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ste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®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 xml:space="preserve">e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/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ito</w:t>
      </w:r>
      <w:r>
        <w:rPr>
          <w:rFonts w:ascii="Verdana" w:eastAsia="Verdana" w:hAnsi="Verdana" w:cs="Verdana"/>
          <w:sz w:val="26"/>
          <w:szCs w:val="26"/>
        </w:rPr>
        <w:t>ring</w:t>
      </w:r>
      <w:r>
        <w:rPr>
          <w:rFonts w:ascii="Verdana" w:eastAsia="Verdana" w:hAnsi="Verdana" w:cs="Verdana"/>
          <w:spacing w:val="-2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stru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to</w:t>
      </w:r>
      <w:r>
        <w:rPr>
          <w:rFonts w:ascii="Verdana" w:eastAsia="Verdana" w:hAnsi="Verdana" w:cs="Verdana"/>
          <w:sz w:val="26"/>
          <w:szCs w:val="26"/>
        </w:rPr>
        <w:t>r</w:t>
      </w:r>
    </w:p>
    <w:p w14:paraId="10527C9F" w14:textId="77777777" w:rsidR="007F190F" w:rsidRDefault="00B670CE">
      <w:pPr>
        <w:spacing w:before="1"/>
        <w:ind w:left="100" w:right="556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stu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s.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onl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sive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 San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go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Distr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s:</w:t>
      </w:r>
      <w:r>
        <w:rPr>
          <w:rFonts w:ascii="Verdana" w:eastAsia="Verdana" w:hAnsi="Verdana" w:cs="Verdana"/>
          <w:spacing w:val="7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 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s;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v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2"/>
          <w:sz w:val="26"/>
          <w:szCs w:val="26"/>
        </w:rPr>
        <w:t>/</w:t>
      </w:r>
      <w:r>
        <w:rPr>
          <w:rFonts w:ascii="Verdana" w:eastAsia="Verdana" w:hAnsi="Verdana" w:cs="Verdana"/>
          <w:sz w:val="26"/>
          <w:szCs w:val="26"/>
        </w:rPr>
        <w:t>q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z</w:t>
      </w:r>
      <w:r>
        <w:rPr>
          <w:rFonts w:ascii="Verdana" w:eastAsia="Verdana" w:hAnsi="Verdana" w:cs="Verdana"/>
          <w:spacing w:val="3"/>
          <w:sz w:val="26"/>
          <w:szCs w:val="26"/>
        </w:rPr>
        <w:t>/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2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ak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g;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part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cipa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(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 pos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);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47839F27" w14:textId="77777777" w:rsidR="007F190F" w:rsidRDefault="007F190F">
      <w:pPr>
        <w:spacing w:before="5" w:line="100" w:lineRule="exact"/>
        <w:rPr>
          <w:sz w:val="11"/>
          <w:szCs w:val="11"/>
        </w:rPr>
      </w:pPr>
    </w:p>
    <w:p w14:paraId="1F7D6846" w14:textId="2067EF5A" w:rsidR="007F190F" w:rsidRPr="00245C71" w:rsidRDefault="007F190F" w:rsidP="00245C71">
      <w:pPr>
        <w:ind w:left="100" w:right="138"/>
        <w:rPr>
          <w:rFonts w:ascii="Verdana" w:eastAsia="Verdana" w:hAnsi="Verdana" w:cs="Verdana"/>
          <w:sz w:val="26"/>
          <w:szCs w:val="26"/>
        </w:rPr>
      </w:pPr>
    </w:p>
    <w:p w14:paraId="4E561DD8" w14:textId="2424A2FE" w:rsidR="00245C71" w:rsidRDefault="00245C71" w:rsidP="00245C71">
      <w:pPr>
        <w:ind w:left="100" w:right="138"/>
        <w:rPr>
          <w:rFonts w:ascii="Verdana" w:eastAsia="Verdana" w:hAnsi="Verdana" w:cs="Verdana"/>
          <w:spacing w:val="2"/>
          <w:sz w:val="26"/>
          <w:szCs w:val="26"/>
        </w:rPr>
      </w:pPr>
      <w:r w:rsidRPr="00245C71">
        <w:rPr>
          <w:rFonts w:ascii="Verdana" w:eastAsia="Verdana" w:hAnsi="Verdana" w:cs="Verdana"/>
          <w:sz w:val="26"/>
          <w:szCs w:val="26"/>
        </w:rPr>
        <w:t>This is a hybrid 4-unit class, which generally translates to about 3 hours a week in class, and 2-3 hours per unit outside of class. This adds up to 12-16 hours per week for a 4-unit class. Actual student lab time</w:t>
      </w:r>
      <w:r w:rsidRPr="00245C71">
        <w:rPr>
          <w:rFonts w:ascii="Verdana" w:eastAsia="Verdana" w:hAnsi="Verdana" w:cs="Verdana"/>
          <w:spacing w:val="2"/>
          <w:sz w:val="26"/>
          <w:szCs w:val="26"/>
        </w:rPr>
        <w:t xml:space="preserve"> will vary from student to student.</w:t>
      </w:r>
    </w:p>
    <w:p w14:paraId="2C8D9E80" w14:textId="77777777" w:rsidR="00245C71" w:rsidRPr="00245C71" w:rsidRDefault="00245C71" w:rsidP="00245C71">
      <w:pPr>
        <w:ind w:left="100" w:right="138"/>
        <w:rPr>
          <w:rFonts w:ascii="Verdana" w:eastAsia="Verdana" w:hAnsi="Verdana" w:cs="Verdana"/>
          <w:spacing w:val="2"/>
          <w:sz w:val="26"/>
          <w:szCs w:val="26"/>
        </w:rPr>
      </w:pPr>
    </w:p>
    <w:p w14:paraId="2915F563" w14:textId="77777777" w:rsidR="007F190F" w:rsidRDefault="00B670CE">
      <w:pPr>
        <w:ind w:left="100" w:right="67"/>
        <w:rPr>
          <w:rFonts w:ascii="Verdana" w:eastAsia="Verdana" w:hAnsi="Verdana" w:cs="Verdana"/>
          <w:sz w:val="26"/>
          <w:szCs w:val="26"/>
        </w:rPr>
        <w:sectPr w:rsidR="007F190F" w:rsidSect="00626BF6">
          <w:pgSz w:w="12240" w:h="15840"/>
          <w:pgMar w:top="1360" w:right="620" w:bottom="280" w:left="620" w:header="720" w:footer="720" w:gutter="0"/>
          <w:cols w:space="720"/>
        </w:sectPr>
      </w:pP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titio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ad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aw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adl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v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t 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cir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's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contr</w:t>
      </w:r>
      <w:r>
        <w:rPr>
          <w:rFonts w:ascii="Verdana" w:eastAsia="Verdana" w:hAnsi="Verdana" w:cs="Verdana"/>
          <w:spacing w:val="1"/>
          <w:sz w:val="26"/>
          <w:szCs w:val="26"/>
        </w:rPr>
        <w:t>ol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m/</w:t>
      </w:r>
      <w:r>
        <w:rPr>
          <w:rFonts w:ascii="Verdana" w:eastAsia="Verdana" w:hAnsi="Verdana" w:cs="Verdana"/>
          <w:spacing w:val="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n</w:t>
      </w:r>
      <w:r>
        <w:rPr>
          <w:rFonts w:ascii="Verdana" w:eastAsia="Verdana" w:hAnsi="Verdana" w:cs="Verdana"/>
          <w:w w:val="99"/>
          <w:sz w:val="26"/>
          <w:szCs w:val="26"/>
        </w:rPr>
        <w:t xml:space="preserve">able 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t</w:t>
      </w:r>
      <w:r>
        <w:rPr>
          <w:rFonts w:ascii="Verdana" w:eastAsia="Verdana" w:hAnsi="Verdana" w:cs="Verdana"/>
          <w:w w:val="99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ee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adl</w:t>
      </w:r>
      <w:r>
        <w:rPr>
          <w:rFonts w:ascii="Verdana" w:eastAsia="Verdana" w:hAnsi="Verdana" w:cs="Verdana"/>
          <w:spacing w:val="4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La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con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 circ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pat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diff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payi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dd</w:t>
      </w:r>
    </w:p>
    <w:p w14:paraId="4A739408" w14:textId="77777777" w:rsidR="007F190F" w:rsidRDefault="00B670CE">
      <w:pPr>
        <w:spacing w:before="46"/>
        <w:ind w:left="100" w:right="78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lastRenderedPageBreak/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Fin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cial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Off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ab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un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or 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ves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ch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e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gibl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4F02D22B" w14:textId="77777777" w:rsidR="007F190F" w:rsidRDefault="007F190F">
      <w:pPr>
        <w:spacing w:before="5" w:line="100" w:lineRule="exact"/>
        <w:rPr>
          <w:sz w:val="11"/>
          <w:szCs w:val="11"/>
        </w:rPr>
      </w:pPr>
    </w:p>
    <w:p w14:paraId="3A459E9A" w14:textId="77777777" w:rsidR="007F190F" w:rsidRDefault="007F190F">
      <w:pPr>
        <w:spacing w:line="200" w:lineRule="exact"/>
      </w:pPr>
    </w:p>
    <w:p w14:paraId="1BE251C4" w14:textId="77777777" w:rsidR="007F190F" w:rsidRDefault="00B670CE">
      <w:pPr>
        <w:ind w:left="100" w:right="7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stu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ith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 xml:space="preserve">o 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or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date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cif</w:t>
      </w:r>
      <w:r>
        <w:rPr>
          <w:rFonts w:ascii="Verdana" w:eastAsia="Verdana" w:hAnsi="Verdana" w:cs="Verdana"/>
          <w:spacing w:val="1"/>
          <w:sz w:val="26"/>
          <w:szCs w:val="26"/>
        </w:rPr>
        <w:t>ie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dar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ast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 xml:space="preserve">o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 xml:space="preserve">w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p.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“l</w:t>
      </w:r>
      <w:r>
        <w:rPr>
          <w:rFonts w:ascii="Verdana" w:eastAsia="Verdana" w:hAnsi="Verdana" w:cs="Verdana"/>
          <w:sz w:val="26"/>
          <w:szCs w:val="26"/>
        </w:rPr>
        <w:t>ast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p”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date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 as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gar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sp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sible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ss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 W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RAW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OP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54677B2F" w14:textId="77777777" w:rsidR="007F190F" w:rsidRDefault="007F190F">
      <w:pPr>
        <w:spacing w:before="5" w:line="100" w:lineRule="exact"/>
        <w:rPr>
          <w:sz w:val="11"/>
          <w:szCs w:val="11"/>
        </w:rPr>
      </w:pPr>
    </w:p>
    <w:p w14:paraId="20ED8FA5" w14:textId="77777777" w:rsidR="007F190F" w:rsidRDefault="007F190F">
      <w:pPr>
        <w:spacing w:line="200" w:lineRule="exact"/>
      </w:pPr>
    </w:p>
    <w:p w14:paraId="4DC99930" w14:textId="77777777" w:rsidR="005E6E30" w:rsidRDefault="005E6E30" w:rsidP="005E6E30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Su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mary:</w:t>
      </w:r>
    </w:p>
    <w:p w14:paraId="4A069BB5" w14:textId="77777777" w:rsidR="005E6E30" w:rsidRDefault="005E6E30" w:rsidP="005E6E30">
      <w:pPr>
        <w:spacing w:before="5" w:line="100" w:lineRule="exact"/>
        <w:rPr>
          <w:sz w:val="11"/>
          <w:szCs w:val="11"/>
        </w:rPr>
      </w:pPr>
    </w:p>
    <w:p w14:paraId="7A903D5A" w14:textId="77777777" w:rsidR="005E6E30" w:rsidRDefault="005E6E30" w:rsidP="005E6E30">
      <w:pPr>
        <w:spacing w:line="200" w:lineRule="exact"/>
      </w:pPr>
    </w:p>
    <w:p w14:paraId="0A8E944B" w14:textId="77777777" w:rsidR="005E6E30" w:rsidRPr="00FF1B23" w:rsidRDefault="005E6E30" w:rsidP="005E6E30">
      <w:pPr>
        <w:pStyle w:val="ListParagraph"/>
        <w:numPr>
          <w:ilvl w:val="0"/>
          <w:numId w:val="2"/>
        </w:numPr>
        <w:tabs>
          <w:tab w:val="left" w:pos="820"/>
        </w:tabs>
        <w:ind w:right="688"/>
        <w:rPr>
          <w:rFonts w:ascii="Verdana" w:eastAsia="Verdana" w:hAnsi="Verdana" w:cs="Verdana"/>
          <w:sz w:val="26"/>
          <w:szCs w:val="26"/>
        </w:rPr>
      </w:pPr>
      <w:r w:rsidRPr="00FF1B23">
        <w:rPr>
          <w:rFonts w:ascii="Wingdings" w:eastAsia="Wingdings" w:hAnsi="Wingdings" w:cs="Wingdings"/>
          <w:spacing w:val="-241"/>
          <w:sz w:val="26"/>
          <w:szCs w:val="26"/>
        </w:rPr>
        <w:t>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st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’s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z w:val="26"/>
          <w:szCs w:val="26"/>
        </w:rPr>
        <w:t>pon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bi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lit</w:t>
      </w:r>
      <w:r w:rsidRPr="00FF1B23">
        <w:rPr>
          <w:rFonts w:ascii="Verdana" w:eastAsia="Verdana" w:hAnsi="Verdana" w:cs="Verdana"/>
          <w:i/>
          <w:sz w:val="26"/>
          <w:szCs w:val="26"/>
        </w:rPr>
        <w:t>y</w:t>
      </w:r>
      <w:r w:rsidRPr="00FF1B23">
        <w:rPr>
          <w:rFonts w:ascii="Verdana" w:eastAsia="Verdana" w:hAnsi="Verdana" w:cs="Verdana"/>
          <w:i/>
          <w:spacing w:val="-16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z w:val="26"/>
          <w:szCs w:val="26"/>
        </w:rPr>
        <w:t>p</w:t>
      </w:r>
      <w:r w:rsidRPr="00FF1B23"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clas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ch</w:t>
      </w:r>
      <w:r w:rsidRPr="00FF1B23"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/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 xml:space="preserve">s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no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lo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g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part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cipa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tin</w:t>
      </w:r>
      <w:r w:rsidRPr="00FF1B23">
        <w:rPr>
          <w:rFonts w:ascii="Verdana" w:eastAsia="Verdana" w:hAnsi="Verdana" w:cs="Verdana"/>
          <w:i/>
          <w:sz w:val="26"/>
          <w:szCs w:val="26"/>
        </w:rPr>
        <w:t>g.</w:t>
      </w:r>
    </w:p>
    <w:p w14:paraId="1ADBB89F" w14:textId="77777777" w:rsidR="005E6E30" w:rsidRDefault="005E6E30" w:rsidP="005E6E30">
      <w:pPr>
        <w:spacing w:before="19" w:line="240" w:lineRule="exact"/>
      </w:pPr>
    </w:p>
    <w:p w14:paraId="7A466827" w14:textId="77777777" w:rsidR="005E6E30" w:rsidRPr="00FF1B23" w:rsidRDefault="005E6E30" w:rsidP="005E6E30">
      <w:pPr>
        <w:pStyle w:val="ListParagraph"/>
        <w:numPr>
          <w:ilvl w:val="0"/>
          <w:numId w:val="2"/>
        </w:numPr>
        <w:ind w:right="698"/>
        <w:rPr>
          <w:rFonts w:ascii="Verdana" w:eastAsia="Verdana" w:hAnsi="Verdana" w:cs="Verdana"/>
          <w:sz w:val="26"/>
          <w:szCs w:val="26"/>
        </w:rPr>
      </w:pP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the</w:t>
      </w:r>
      <w:r w:rsidRPr="00FF1B23"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st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’s</w:t>
      </w:r>
      <w:r w:rsidRPr="00FF1B23">
        <w:rPr>
          <w:rFonts w:ascii="Verdana" w:eastAsia="Verdana" w:hAnsi="Verdana" w:cs="Verdana"/>
          <w:i/>
          <w:spacing w:val="-1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z w:val="26"/>
          <w:szCs w:val="26"/>
        </w:rPr>
        <w:t>pon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bi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lit</w:t>
      </w:r>
      <w:r w:rsidRPr="00FF1B23">
        <w:rPr>
          <w:rFonts w:ascii="Verdana" w:eastAsia="Verdana" w:hAnsi="Verdana" w:cs="Verdana"/>
          <w:i/>
          <w:sz w:val="26"/>
          <w:szCs w:val="26"/>
        </w:rPr>
        <w:t>y</w:t>
      </w:r>
      <w:r w:rsidRPr="00FF1B23">
        <w:rPr>
          <w:rFonts w:ascii="Verdana" w:eastAsia="Verdana" w:hAnsi="Verdana" w:cs="Verdana"/>
          <w:i/>
          <w:spacing w:val="-17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z w:val="26"/>
          <w:szCs w:val="26"/>
        </w:rPr>
        <w:t>p</w:t>
      </w:r>
      <w:r w:rsidRPr="00FF1B23"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all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clas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 xml:space="preserve">in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ch</w:t>
      </w:r>
      <w:r w:rsidRPr="00FF1B23">
        <w:rPr>
          <w:rFonts w:ascii="Verdana" w:eastAsia="Verdana" w:hAnsi="Verdana" w:cs="Verdana"/>
          <w:i/>
          <w:spacing w:val="-7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/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 xml:space="preserve">s </w:t>
      </w:r>
      <w:r w:rsidRPr="00FF1B23">
        <w:rPr>
          <w:rFonts w:ascii="Verdana" w:eastAsia="Verdana" w:hAnsi="Verdana" w:cs="Verdana"/>
          <w:i/>
          <w:spacing w:val="-1"/>
          <w:w w:val="99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w w:val="99"/>
          <w:sz w:val="26"/>
          <w:szCs w:val="26"/>
        </w:rPr>
        <w:t>o</w:t>
      </w:r>
      <w:r w:rsidRPr="00FF1B23">
        <w:rPr>
          <w:rFonts w:ascii="Verdana" w:eastAsia="Verdana" w:hAnsi="Verdana" w:cs="Verdana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lo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g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8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tte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g</w:t>
      </w:r>
    </w:p>
    <w:p w14:paraId="7A168970" w14:textId="77777777" w:rsidR="005E6E30" w:rsidRDefault="005E6E30" w:rsidP="005E6E30">
      <w:pPr>
        <w:spacing w:before="1" w:line="260" w:lineRule="exact"/>
        <w:rPr>
          <w:sz w:val="26"/>
          <w:szCs w:val="26"/>
        </w:rPr>
      </w:pPr>
    </w:p>
    <w:p w14:paraId="4DA395D5" w14:textId="77777777" w:rsidR="005E6E30" w:rsidRPr="00FF1B23" w:rsidRDefault="005E6E30" w:rsidP="005E6E30">
      <w:pPr>
        <w:pStyle w:val="ListParagraph"/>
        <w:numPr>
          <w:ilvl w:val="0"/>
          <w:numId w:val="2"/>
        </w:numPr>
        <w:ind w:right="390"/>
        <w:rPr>
          <w:rFonts w:ascii="Verdana" w:eastAsia="Verdana" w:hAnsi="Verdana" w:cs="Verdana"/>
          <w:sz w:val="26"/>
          <w:szCs w:val="26"/>
        </w:rPr>
      </w:pP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st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ct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’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di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re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tio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1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stu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de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af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z w:val="26"/>
          <w:szCs w:val="26"/>
        </w:rPr>
        <w:t>d/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z w:val="26"/>
          <w:szCs w:val="26"/>
        </w:rPr>
        <w:t>p d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z w:val="26"/>
          <w:szCs w:val="26"/>
        </w:rPr>
        <w:t>dl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1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pacing w:val="-5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color w:val="000000"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x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si</w:t>
      </w:r>
      <w:r w:rsidRPr="00FF1B23">
        <w:rPr>
          <w:rFonts w:ascii="Verdana" w:eastAsia="Verdana" w:hAnsi="Verdana" w:cs="Verdana"/>
          <w:i/>
          <w:color w:val="000000"/>
          <w:spacing w:val="3"/>
          <w:sz w:val="26"/>
          <w:szCs w:val="26"/>
        </w:rPr>
        <w:t>v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b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color w:val="000000"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(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color w:val="000000"/>
          <w:spacing w:val="3"/>
          <w:sz w:val="26"/>
          <w:szCs w:val="26"/>
        </w:rPr>
        <w:t>y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pic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ll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y</w:t>
      </w:r>
      <w:r w:rsidRPr="00FF1B23">
        <w:rPr>
          <w:rFonts w:ascii="Verdana" w:eastAsia="Verdana" w:hAnsi="Verdana" w:cs="Verdana"/>
          <w:i/>
          <w:color w:val="000000"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m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re</w:t>
      </w:r>
      <w:r w:rsidRPr="00FF1B23">
        <w:rPr>
          <w:rFonts w:ascii="Verdana" w:eastAsia="Verdana" w:hAnsi="Verdana" w:cs="Verdana"/>
          <w:i/>
          <w:color w:val="000000"/>
          <w:spacing w:val="-8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an</w:t>
      </w:r>
      <w:r w:rsidRPr="00FF1B23">
        <w:rPr>
          <w:rFonts w:ascii="Verdana" w:eastAsia="Verdana" w:hAnsi="Verdana" w:cs="Verdana"/>
          <w:i/>
          <w:color w:val="000000"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e p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re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-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arr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g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color w:val="000000"/>
          <w:spacing w:val="-17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b</w:t>
      </w:r>
      <w:r w:rsidRPr="00FF1B23">
        <w:rPr>
          <w:rFonts w:ascii="Verdana" w:eastAsia="Verdana" w:hAnsi="Verdana" w:cs="Verdana"/>
          <w:i/>
          <w:color w:val="000000"/>
          <w:spacing w:val="1"/>
          <w:sz w:val="26"/>
          <w:szCs w:val="26"/>
        </w:rPr>
        <w:t>se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color w:val="000000"/>
          <w:spacing w:val="2"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color w:val="000000"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color w:val="000000"/>
          <w:sz w:val="26"/>
          <w:szCs w:val="26"/>
        </w:rPr>
        <w:t>s)</w:t>
      </w:r>
    </w:p>
    <w:p w14:paraId="17B7E7DE" w14:textId="77777777" w:rsidR="005E6E30" w:rsidRDefault="005E6E30" w:rsidP="005E6E30">
      <w:pPr>
        <w:spacing w:before="1" w:line="260" w:lineRule="exact"/>
        <w:rPr>
          <w:sz w:val="26"/>
          <w:szCs w:val="26"/>
        </w:rPr>
      </w:pPr>
    </w:p>
    <w:p w14:paraId="0547012D" w14:textId="77777777" w:rsidR="005E6E30" w:rsidRPr="00FF1B23" w:rsidRDefault="005E6E30" w:rsidP="005E6E30">
      <w:pPr>
        <w:pStyle w:val="ListParagraph"/>
        <w:numPr>
          <w:ilvl w:val="0"/>
          <w:numId w:val="2"/>
        </w:numPr>
        <w:tabs>
          <w:tab w:val="left" w:pos="820"/>
        </w:tabs>
        <w:ind w:right="471"/>
        <w:rPr>
          <w:rFonts w:ascii="Verdana" w:eastAsia="Verdana" w:hAnsi="Verdana" w:cs="Verdana"/>
          <w:sz w:val="26"/>
          <w:szCs w:val="26"/>
        </w:rPr>
      </w:pP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wh</w:t>
      </w:r>
      <w:r w:rsidRPr="00FF1B23">
        <w:rPr>
          <w:rFonts w:ascii="Verdana" w:eastAsia="Verdana" w:hAnsi="Verdana" w:cs="Verdana"/>
          <w:i/>
          <w:sz w:val="26"/>
          <w:szCs w:val="26"/>
        </w:rPr>
        <w:t>o</w:t>
      </w:r>
      <w:r w:rsidRPr="00FF1B23"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m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oll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z w:val="26"/>
          <w:szCs w:val="26"/>
        </w:rPr>
        <w:t>ass</w:t>
      </w:r>
      <w:r w:rsidRPr="00FF1B23"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b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y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on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p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bl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z w:val="26"/>
          <w:szCs w:val="26"/>
        </w:rPr>
        <w:t>awal d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z w:val="26"/>
          <w:szCs w:val="26"/>
        </w:rPr>
        <w:t>dl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,</w:t>
      </w:r>
      <w:r w:rsidRPr="00FF1B23">
        <w:rPr>
          <w:rFonts w:ascii="Verdana" w:eastAsia="Verdana" w:hAnsi="Verdana" w:cs="Verdana"/>
          <w:i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as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sta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8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th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cl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z w:val="26"/>
          <w:szCs w:val="26"/>
        </w:rPr>
        <w:t>ss</w:t>
      </w:r>
      <w:r w:rsidRPr="00FF1B23"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pacing w:val="-2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le</w:t>
      </w:r>
      <w:r w:rsidRPr="00FF1B23">
        <w:rPr>
          <w:rFonts w:ascii="Verdana" w:eastAsia="Verdana" w:hAnsi="Verdana" w:cs="Verdana"/>
          <w:i/>
          <w:sz w:val="26"/>
          <w:szCs w:val="26"/>
        </w:rPr>
        <w:t>,</w:t>
      </w:r>
      <w:r w:rsidRPr="00FF1B23">
        <w:rPr>
          <w:rFonts w:ascii="Verdana" w:eastAsia="Verdana" w:hAnsi="Verdana" w:cs="Verdana"/>
          <w:i/>
          <w:spacing w:val="-12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w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il</w:t>
      </w:r>
      <w:r w:rsidRPr="00FF1B23">
        <w:rPr>
          <w:rFonts w:ascii="Verdana" w:eastAsia="Verdana" w:hAnsi="Verdana" w:cs="Verdana"/>
          <w:i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c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ve</w:t>
      </w:r>
      <w:r w:rsidRPr="00FF1B23"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va</w:t>
      </w:r>
      <w:r w:rsidRPr="00FF1B23">
        <w:rPr>
          <w:rFonts w:ascii="Verdana" w:eastAsia="Verdana" w:hAnsi="Verdana" w:cs="Verdana"/>
          <w:i/>
          <w:spacing w:val="4"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 w:rsidRPr="00FF1B23">
        <w:rPr>
          <w:rFonts w:ascii="Verdana" w:eastAsia="Verdana" w:hAnsi="Verdana" w:cs="Verdana"/>
          <w:i/>
          <w:sz w:val="26"/>
          <w:szCs w:val="26"/>
        </w:rPr>
        <w:t>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ti</w:t>
      </w:r>
      <w:r w:rsidRPr="00FF1B23">
        <w:rPr>
          <w:rFonts w:ascii="Verdana" w:eastAsia="Verdana" w:hAnsi="Verdana" w:cs="Verdana"/>
          <w:i/>
          <w:sz w:val="26"/>
          <w:szCs w:val="26"/>
        </w:rPr>
        <w:t>ve</w:t>
      </w:r>
      <w:r w:rsidRPr="00FF1B23">
        <w:rPr>
          <w:rFonts w:ascii="Verdana" w:eastAsia="Verdana" w:hAnsi="Verdana" w:cs="Verdana"/>
          <w:i/>
          <w:spacing w:val="-1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l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z w:val="26"/>
          <w:szCs w:val="26"/>
        </w:rPr>
        <w:t>r gra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d</w:t>
      </w:r>
      <w:r w:rsidRPr="00FF1B23">
        <w:rPr>
          <w:rFonts w:ascii="Verdana" w:eastAsia="Verdana" w:hAnsi="Verdana" w:cs="Verdana"/>
          <w:i/>
          <w:sz w:val="26"/>
          <w:szCs w:val="26"/>
        </w:rPr>
        <w:t>e</w:t>
      </w:r>
      <w:r w:rsidRPr="00FF1B23">
        <w:rPr>
          <w:rFonts w:ascii="Verdana" w:eastAsia="Verdana" w:hAnsi="Verdana" w:cs="Verdana"/>
          <w:i/>
          <w:spacing w:val="-7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n</w:t>
      </w:r>
      <w:r w:rsidRPr="00FF1B23"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 w:rsidRPr="00FF1B23"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 w:rsidRPr="00FF1B23">
        <w:rPr>
          <w:rFonts w:ascii="Verdana" w:eastAsia="Verdana" w:hAnsi="Verdana" w:cs="Verdana"/>
          <w:i/>
          <w:spacing w:val="3"/>
          <w:sz w:val="26"/>
          <w:szCs w:val="26"/>
        </w:rPr>
        <w:t>i</w:t>
      </w:r>
      <w:r w:rsidRPr="00FF1B23">
        <w:rPr>
          <w:rFonts w:ascii="Verdana" w:eastAsia="Verdana" w:hAnsi="Verdana" w:cs="Verdana"/>
          <w:i/>
          <w:sz w:val="26"/>
          <w:szCs w:val="26"/>
        </w:rPr>
        <w:t>s</w:t>
      </w:r>
      <w:r w:rsidRPr="00FF1B23"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 w:rsidRPr="00FF1B23">
        <w:rPr>
          <w:rFonts w:ascii="Verdana" w:eastAsia="Verdana" w:hAnsi="Verdana" w:cs="Verdana"/>
          <w:i/>
          <w:sz w:val="26"/>
          <w:szCs w:val="26"/>
        </w:rPr>
        <w:t>cla</w:t>
      </w:r>
      <w:r w:rsidRPr="00FF1B23">
        <w:rPr>
          <w:rFonts w:ascii="Verdana" w:eastAsia="Verdana" w:hAnsi="Verdana" w:cs="Verdana"/>
          <w:i/>
          <w:spacing w:val="2"/>
          <w:sz w:val="26"/>
          <w:szCs w:val="26"/>
        </w:rPr>
        <w:t>ss</w:t>
      </w:r>
      <w:r w:rsidRPr="00FF1B23">
        <w:rPr>
          <w:rFonts w:ascii="Verdana" w:eastAsia="Verdana" w:hAnsi="Verdana" w:cs="Verdana"/>
          <w:i/>
          <w:sz w:val="26"/>
          <w:szCs w:val="26"/>
        </w:rPr>
        <w:t>.</w:t>
      </w:r>
    </w:p>
    <w:p w14:paraId="62B40A64" w14:textId="77777777" w:rsidR="007F190F" w:rsidRDefault="007F190F">
      <w:pPr>
        <w:spacing w:before="10" w:line="220" w:lineRule="exact"/>
        <w:rPr>
          <w:sz w:val="22"/>
          <w:szCs w:val="22"/>
        </w:rPr>
      </w:pPr>
    </w:p>
    <w:p w14:paraId="2FFF8342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P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li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y</w:t>
      </w:r>
      <w:r>
        <w:rPr>
          <w:rFonts w:ascii="Verdana" w:eastAsia="Verdana" w:hAnsi="Verdana" w:cs="Verdana"/>
          <w:b/>
          <w:color w:val="2D3949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ar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n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g</w:t>
      </w:r>
      <w:r>
        <w:rPr>
          <w:rFonts w:ascii="Verdana" w:eastAsia="Verdana" w:hAnsi="Verdana" w:cs="Verdana"/>
          <w:b/>
          <w:color w:val="2D3949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Late</w:t>
      </w:r>
      <w:r>
        <w:rPr>
          <w:rFonts w:ascii="Verdana" w:eastAsia="Verdana" w:hAnsi="Verdana" w:cs="Verdana"/>
          <w:b/>
          <w:color w:val="2D3949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or</w:t>
      </w:r>
      <w:r>
        <w:rPr>
          <w:rFonts w:ascii="Verdana" w:eastAsia="Verdana" w:hAnsi="Verdana" w:cs="Verdana"/>
          <w:b/>
          <w:color w:val="2D3949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In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om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l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te</w:t>
      </w:r>
      <w:r>
        <w:rPr>
          <w:rFonts w:ascii="Verdana" w:eastAsia="Verdana" w:hAnsi="Verdana" w:cs="Verdana"/>
          <w:b/>
          <w:color w:val="2D3949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Work</w:t>
      </w:r>
    </w:p>
    <w:p w14:paraId="785B4826" w14:textId="77777777" w:rsidR="007F190F" w:rsidRDefault="00B670CE">
      <w:pPr>
        <w:spacing w:before="7" w:line="300" w:lineRule="exact"/>
        <w:ind w:left="100" w:right="38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"</w:t>
      </w:r>
      <w:r>
        <w:rPr>
          <w:rFonts w:ascii="Verdana" w:eastAsia="Verdana" w:hAnsi="Verdana" w:cs="Verdana"/>
          <w:sz w:val="26"/>
          <w:szCs w:val="26"/>
        </w:rPr>
        <w:t>mak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p"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q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z</w:t>
      </w:r>
      <w:r>
        <w:rPr>
          <w:rFonts w:ascii="Verdana" w:eastAsia="Verdana" w:hAnsi="Verdana" w:cs="Verdana"/>
          <w:spacing w:val="1"/>
          <w:sz w:val="26"/>
          <w:szCs w:val="26"/>
        </w:rPr>
        <w:t>ze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 xml:space="preserve">s,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xa</w:t>
      </w:r>
      <w:r>
        <w:rPr>
          <w:rFonts w:ascii="Verdana" w:eastAsia="Verdana" w:hAnsi="Verdana" w:cs="Verdana"/>
          <w:spacing w:val="3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ase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doc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p.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No "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-c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"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giv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val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ie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at</w:t>
      </w:r>
    </w:p>
    <w:p w14:paraId="60EBDD74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tio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in</w:t>
      </w:r>
      <w:r>
        <w:rPr>
          <w:rFonts w:ascii="Verdana" w:eastAsia="Verdana" w:hAnsi="Verdana" w:cs="Verdana"/>
          <w:position w:val="-1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position w:val="-1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r.</w:t>
      </w:r>
      <w:r>
        <w:rPr>
          <w:rFonts w:ascii="Verdana" w:eastAsia="Verdana" w:hAnsi="Verdana" w:cs="Verdana"/>
          <w:spacing w:val="-1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position w:val="-1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are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 xml:space="preserve"> u</w:t>
      </w:r>
      <w:r>
        <w:rPr>
          <w:rFonts w:ascii="Verdana" w:eastAsia="Verdana" w:hAnsi="Verdana" w:cs="Verdana"/>
          <w:position w:val="-1"/>
          <w:sz w:val="26"/>
          <w:szCs w:val="26"/>
        </w:rPr>
        <w:t>p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cc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ble</w:t>
      </w:r>
    </w:p>
    <w:p w14:paraId="539B8A86" w14:textId="77777777" w:rsidR="007F190F" w:rsidRDefault="00B670CE">
      <w:pPr>
        <w:spacing w:before="1"/>
        <w:ind w:left="100" w:right="71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af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da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comp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j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 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gr</w:t>
      </w:r>
      <w:r>
        <w:rPr>
          <w:rFonts w:ascii="Verdana" w:eastAsia="Verdana" w:hAnsi="Verdana" w:cs="Verdana"/>
          <w:sz w:val="26"/>
          <w:szCs w:val="26"/>
        </w:rPr>
        <w:t>ade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 missi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g.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miss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t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me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j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zed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w w:val="99"/>
          <w:sz w:val="26"/>
          <w:szCs w:val="26"/>
        </w:rPr>
        <w:t xml:space="preserve">1 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e</w:t>
      </w:r>
      <w:r>
        <w:rPr>
          <w:rFonts w:ascii="Verdana" w:eastAsia="Verdana" w:hAnsi="Verdana" w:cs="Verdana"/>
          <w:w w:val="99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j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d/or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po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(</w:t>
      </w:r>
      <w:r>
        <w:rPr>
          <w:rFonts w:ascii="Verdana" w:eastAsia="Verdana" w:hAnsi="Verdana" w:cs="Verdana"/>
          <w:spacing w:val="3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Su</w:t>
      </w:r>
      <w:r>
        <w:rPr>
          <w:rFonts w:ascii="Verdana" w:eastAsia="Verdana" w:hAnsi="Verdana" w:cs="Verdana"/>
          <w:spacing w:val="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mit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ar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y.</w:t>
      </w:r>
      <w:r>
        <w:rPr>
          <w:rFonts w:ascii="Verdana" w:eastAsia="Verdana" w:hAnsi="Verdana" w:cs="Verdana"/>
          <w:spacing w:val="8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La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- min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may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j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zed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 xml:space="preserve">e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diffe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sl</w:t>
      </w:r>
      <w:r>
        <w:rPr>
          <w:rFonts w:ascii="Verdana" w:eastAsia="Verdana" w:hAnsi="Verdana" w:cs="Verdana"/>
          <w:spacing w:val="1"/>
          <w:sz w:val="26"/>
          <w:szCs w:val="26"/>
        </w:rPr>
        <w:t>ow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 xml:space="preserve">an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>board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arn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9.1 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ver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k.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does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w w:val="99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n</w:t>
      </w:r>
      <w:r>
        <w:rPr>
          <w:rFonts w:ascii="Verdana" w:eastAsia="Verdana" w:hAnsi="Verdana" w:cs="Verdana"/>
          <w:w w:val="99"/>
          <w:sz w:val="26"/>
          <w:szCs w:val="26"/>
        </w:rPr>
        <w:t>st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t</w:t>
      </w:r>
      <w:r>
        <w:rPr>
          <w:rFonts w:ascii="Verdana" w:eastAsia="Verdana" w:hAnsi="Verdana" w:cs="Verdana"/>
          <w:w w:val="99"/>
          <w:sz w:val="26"/>
          <w:szCs w:val="26"/>
        </w:rPr>
        <w:t>e a</w:t>
      </w:r>
      <w:r>
        <w:rPr>
          <w:rFonts w:ascii="Verdana" w:eastAsia="Verdana" w:hAnsi="Verdana" w:cs="Verdana"/>
          <w:sz w:val="26"/>
          <w:szCs w:val="26"/>
        </w:rPr>
        <w:t xml:space="preserve"> va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missi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ss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.)</w:t>
      </w:r>
    </w:p>
    <w:p w14:paraId="111E194A" w14:textId="77777777" w:rsidR="007F190F" w:rsidRDefault="007F190F">
      <w:pPr>
        <w:spacing w:line="200" w:lineRule="exact"/>
      </w:pPr>
    </w:p>
    <w:p w14:paraId="4ABCE0DB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 w:rsidRPr="00B65EDD">
        <w:rPr>
          <w:rFonts w:ascii="Verdana" w:eastAsia="Verdana" w:hAnsi="Verdana" w:cs="Verdana"/>
          <w:b/>
          <w:color w:val="2D3949"/>
          <w:sz w:val="26"/>
          <w:szCs w:val="26"/>
        </w:rPr>
        <w:t>Online</w:t>
      </w:r>
      <w:r>
        <w:rPr>
          <w:rFonts w:ascii="Verdana" w:eastAsia="Verdana" w:hAnsi="Verdana" w:cs="Verdana"/>
          <w:b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Be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v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ior</w:t>
      </w:r>
      <w:r>
        <w:rPr>
          <w:rFonts w:ascii="Verdana" w:eastAsia="Verdana" w:hAnsi="Verdana" w:cs="Verdana"/>
          <w:b/>
          <w:color w:val="2D3949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and</w:t>
      </w:r>
      <w:r>
        <w:rPr>
          <w:rFonts w:ascii="Verdana" w:eastAsia="Verdana" w:hAnsi="Verdana" w:cs="Verdana"/>
          <w:b/>
          <w:color w:val="2D3949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Stu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  <w:r>
        <w:rPr>
          <w:rFonts w:ascii="Verdana" w:eastAsia="Verdana" w:hAnsi="Verdana" w:cs="Verdana"/>
          <w:b/>
          <w:color w:val="2D3949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of</w:t>
      </w:r>
      <w:r>
        <w:rPr>
          <w:rFonts w:ascii="Verdana" w:eastAsia="Verdana" w:hAnsi="Verdana" w:cs="Verdana"/>
          <w:b/>
          <w:color w:val="2D3949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n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u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</w:t>
      </w:r>
    </w:p>
    <w:p w14:paraId="4B0B1B82" w14:textId="54C2F190" w:rsidR="007F190F" w:rsidRDefault="00B670CE">
      <w:pPr>
        <w:spacing w:before="11" w:line="300" w:lineRule="exact"/>
        <w:ind w:left="100" w:right="182"/>
        <w:rPr>
          <w:rFonts w:ascii="Verdana" w:eastAsia="Verdana" w:hAnsi="Verdana" w:cs="Verdana"/>
          <w:sz w:val="26"/>
          <w:szCs w:val="26"/>
        </w:rPr>
        <w:sectPr w:rsidR="007F190F">
          <w:pgSz w:w="12240" w:h="15840"/>
          <w:pgMar w:top="960" w:right="640" w:bottom="280" w:left="620" w:header="720" w:footer="720" w:gutter="0"/>
          <w:cols w:space="720"/>
        </w:sectPr>
      </w:pP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cted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da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stu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 xml:space="preserve">in </w:t>
      </w:r>
      <w:r>
        <w:rPr>
          <w:rFonts w:ascii="Verdana" w:eastAsia="Verdana" w:hAnsi="Verdana" w:cs="Verdana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onli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am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proofErr w:type="gramStart"/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 w:rsidR="00E05413">
        <w:rPr>
          <w:rFonts w:ascii="Verdana" w:eastAsia="Verdana" w:hAnsi="Verdana" w:cs="Verdana"/>
          <w:spacing w:val="1"/>
          <w:sz w:val="26"/>
          <w:szCs w:val="26"/>
        </w:rPr>
        <w:t>,</w:t>
      </w:r>
      <w:proofErr w:type="gramEnd"/>
    </w:p>
    <w:p w14:paraId="042B1DED" w14:textId="602795F4" w:rsidR="007F190F" w:rsidRDefault="00B670CE">
      <w:pPr>
        <w:spacing w:before="46"/>
        <w:ind w:left="100" w:right="56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lastRenderedPageBreak/>
        <w:t>con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dis</w:t>
      </w:r>
      <w:r>
        <w:rPr>
          <w:rFonts w:ascii="Verdana" w:eastAsia="Verdana" w:hAnsi="Verdana" w:cs="Verdana"/>
          <w:spacing w:val="1"/>
          <w:sz w:val="26"/>
          <w:szCs w:val="26"/>
        </w:rPr>
        <w:t>ru</w:t>
      </w:r>
      <w:r>
        <w:rPr>
          <w:rFonts w:ascii="Verdana" w:eastAsia="Verdana" w:hAnsi="Verdana" w:cs="Verdana"/>
          <w:sz w:val="26"/>
          <w:szCs w:val="26"/>
        </w:rPr>
        <w:t>pts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 w:rsidR="00E05413"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tol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ctful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h</w:t>
      </w:r>
      <w:r>
        <w:rPr>
          <w:rFonts w:ascii="Verdana" w:eastAsia="Verdana" w:hAnsi="Verdana" w:cs="Verdana"/>
          <w:w w:val="99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llo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sh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ge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ax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cture ap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x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cte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of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cipl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ary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Pro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(Po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ci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3</w:t>
      </w:r>
      <w:r>
        <w:rPr>
          <w:rFonts w:ascii="Verdana" w:eastAsia="Verdana" w:hAnsi="Verdana" w:cs="Verdana"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spacing w:val="3"/>
          <w:sz w:val="26"/>
          <w:szCs w:val="26"/>
        </w:rPr>
        <w:t>0</w:t>
      </w:r>
      <w:r>
        <w:rPr>
          <w:rFonts w:ascii="Verdana" w:eastAsia="Verdana" w:hAnsi="Verdana" w:cs="Verdana"/>
          <w:sz w:val="26"/>
          <w:szCs w:val="26"/>
        </w:rPr>
        <w:t>0,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3</w:t>
      </w:r>
      <w:r>
        <w:rPr>
          <w:rFonts w:ascii="Verdana" w:eastAsia="Verdana" w:hAnsi="Verdana" w:cs="Verdana"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sz w:val="26"/>
          <w:szCs w:val="26"/>
        </w:rPr>
        <w:t>0</w:t>
      </w:r>
      <w:r>
        <w:rPr>
          <w:rFonts w:ascii="Verdana" w:eastAsia="Verdana" w:hAnsi="Verdana" w:cs="Verdana"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sz w:val="26"/>
          <w:szCs w:val="26"/>
        </w:rPr>
        <w:t>.1, and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3</w:t>
      </w:r>
      <w:r>
        <w:rPr>
          <w:rFonts w:ascii="Verdana" w:eastAsia="Verdana" w:hAnsi="Verdana" w:cs="Verdana"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sz w:val="26"/>
          <w:szCs w:val="26"/>
        </w:rPr>
        <w:t>0</w:t>
      </w:r>
      <w:r>
        <w:rPr>
          <w:rFonts w:ascii="Verdana" w:eastAsia="Verdana" w:hAnsi="Verdana" w:cs="Verdana"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sz w:val="26"/>
          <w:szCs w:val="26"/>
        </w:rPr>
        <w:t>.2)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Off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 xml:space="preserve">n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Affa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(Ro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H-5</w:t>
      </w:r>
      <w:r>
        <w:rPr>
          <w:rFonts w:ascii="Verdana" w:eastAsia="Verdana" w:hAnsi="Verdana" w:cs="Verdana"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sz w:val="26"/>
          <w:szCs w:val="26"/>
        </w:rPr>
        <w:t>0).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Ch</w:t>
      </w:r>
      <w:r>
        <w:rPr>
          <w:rFonts w:ascii="Verdana" w:eastAsia="Verdana" w:hAnsi="Verdana" w:cs="Verdana"/>
          <w:sz w:val="26"/>
          <w:szCs w:val="26"/>
        </w:rPr>
        <w:t>arg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cipl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ary</w:t>
      </w:r>
    </w:p>
    <w:p w14:paraId="0527BC75" w14:textId="77777777" w:rsidR="007F190F" w:rsidRDefault="00B670CE">
      <w:pPr>
        <w:spacing w:before="1"/>
        <w:ind w:left="100" w:right="165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sa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iol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ar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con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 xml:space="preserve">ct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s.</w:t>
      </w:r>
    </w:p>
    <w:p w14:paraId="6075802F" w14:textId="77777777" w:rsidR="007F190F" w:rsidRDefault="007F190F">
      <w:pPr>
        <w:spacing w:line="200" w:lineRule="exact"/>
      </w:pPr>
    </w:p>
    <w:p w14:paraId="16C3874F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odat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on</w:t>
      </w:r>
      <w:r>
        <w:rPr>
          <w:rFonts w:ascii="Verdana" w:eastAsia="Verdana" w:hAnsi="Verdana" w:cs="Verdana"/>
          <w:b/>
          <w:color w:val="2D3949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of</w:t>
      </w:r>
      <w:r>
        <w:rPr>
          <w:rFonts w:ascii="Verdana" w:eastAsia="Verdana" w:hAnsi="Verdana" w:cs="Verdana"/>
          <w:b/>
          <w:color w:val="2D3949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Disa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b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ility</w:t>
      </w:r>
    </w:p>
    <w:p w14:paraId="662A9B51" w14:textId="77777777" w:rsidR="007F190F" w:rsidRDefault="00B670CE">
      <w:pPr>
        <w:spacing w:before="7" w:line="300" w:lineRule="exact"/>
        <w:ind w:left="100" w:right="125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Ev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sible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 stu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clu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sa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iliti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s.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</w:p>
    <w:p w14:paraId="0B95666B" w14:textId="77777777" w:rsidR="007F190F" w:rsidRDefault="00B670CE">
      <w:pPr>
        <w:spacing w:before="3" w:line="300" w:lineRule="exact"/>
        <w:ind w:left="100" w:right="41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por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plea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 adminis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dia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ent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sa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iliti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gis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PS</w:t>
      </w:r>
    </w:p>
    <w:p w14:paraId="7D86D13D" w14:textId="77777777" w:rsidR="007F190F" w:rsidRDefault="00B670CE">
      <w:pPr>
        <w:spacing w:before="1" w:line="300" w:lineRule="exact"/>
        <w:ind w:left="100" w:right="13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Off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mmoda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oti</w:t>
      </w:r>
      <w:r>
        <w:rPr>
          <w:rFonts w:ascii="Verdana" w:eastAsia="Verdana" w:hAnsi="Verdana" w:cs="Verdana"/>
          <w:sz w:val="26"/>
          <w:szCs w:val="26"/>
        </w:rPr>
        <w:t>fy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n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w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cial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sid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mm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2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</w:p>
    <w:p w14:paraId="3815FE1B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position w:val="-1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oti</w:t>
      </w:r>
      <w:r>
        <w:rPr>
          <w:rFonts w:ascii="Verdana" w:eastAsia="Verdana" w:hAnsi="Verdana" w:cs="Verdana"/>
          <w:position w:val="-1"/>
          <w:sz w:val="26"/>
          <w:szCs w:val="26"/>
        </w:rPr>
        <w:t>ce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stra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tio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wit</w:t>
      </w:r>
      <w:r>
        <w:rPr>
          <w:rFonts w:ascii="Verdana" w:eastAsia="Verdana" w:hAnsi="Verdana" w:cs="Verdana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DSPS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s 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q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dat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</w:p>
    <w:p w14:paraId="3EC22FD8" w14:textId="236B92BA" w:rsidR="007F190F" w:rsidRDefault="00B670CE">
      <w:pPr>
        <w:spacing w:before="1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 w:rsidR="00BA7A2A">
        <w:rPr>
          <w:rFonts w:ascii="Verdana" w:eastAsia="Verdana" w:hAnsi="Verdana" w:cs="Verdana"/>
          <w:sz w:val="26"/>
          <w:szCs w:val="26"/>
        </w:rPr>
        <w:t xml:space="preserve"> </w:t>
      </w:r>
      <w:r w:rsidR="00BA7A2A" w:rsidRPr="00BA7A2A">
        <w:rPr>
          <w:rFonts w:ascii="Verdana" w:eastAsia="Verdana" w:hAnsi="Verdana" w:cs="Verdana"/>
          <w:sz w:val="26"/>
          <w:szCs w:val="26"/>
        </w:rPr>
        <w:t>DSPS is located in K1-204 and the phone number is 619-388-7312.</w:t>
      </w:r>
    </w:p>
    <w:p w14:paraId="3AB249BC" w14:textId="77777777" w:rsidR="007F190F" w:rsidRDefault="007F190F">
      <w:pPr>
        <w:spacing w:line="200" w:lineRule="exact"/>
      </w:pPr>
    </w:p>
    <w:p w14:paraId="64C38A16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ademic</w:t>
      </w:r>
      <w:r>
        <w:rPr>
          <w:rFonts w:ascii="Verdana" w:eastAsia="Verdana" w:hAnsi="Verdana" w:cs="Verdana"/>
          <w:b/>
          <w:color w:val="2D3949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Inte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ity</w:t>
      </w:r>
    </w:p>
    <w:p w14:paraId="3C955133" w14:textId="77777777" w:rsidR="007F190F" w:rsidRDefault="00B670CE">
      <w:pPr>
        <w:spacing w:before="1"/>
        <w:ind w:left="100" w:right="243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ce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of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ba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2"/>
          <w:sz w:val="26"/>
          <w:szCs w:val="26"/>
        </w:rPr>
        <w:t>ad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sty.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g,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plagiar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 xml:space="preserve">and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are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ptab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to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d. V</w:t>
      </w:r>
      <w:r>
        <w:rPr>
          <w:rFonts w:ascii="Verdana" w:eastAsia="Verdana" w:hAnsi="Verdana" w:cs="Verdana"/>
          <w:spacing w:val="1"/>
          <w:sz w:val="26"/>
          <w:szCs w:val="26"/>
        </w:rPr>
        <w:t>iol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ards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sty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por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an</w:t>
      </w:r>
    </w:p>
    <w:p w14:paraId="4758D7E3" w14:textId="77777777" w:rsidR="007F190F" w:rsidRDefault="00B670CE">
      <w:pPr>
        <w:spacing w:before="7" w:line="300" w:lineRule="exact"/>
        <w:ind w:left="100" w:right="63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ap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adm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stra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 xml:space="preserve">n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sty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3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stu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;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</w:p>
    <w:p w14:paraId="365EE872" w14:textId="77777777" w:rsidR="007F190F" w:rsidRDefault="00B670CE">
      <w:pPr>
        <w:spacing w:before="2" w:line="300" w:lineRule="exact"/>
        <w:ind w:left="100" w:right="12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so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fa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me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 ma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al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cial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paid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 aca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given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rmat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of</w:t>
      </w:r>
    </w:p>
    <w:p w14:paraId="3FC3CFB8" w14:textId="15B6E65E" w:rsidR="007F190F" w:rsidRPr="009F7AA3" w:rsidRDefault="000D0111" w:rsidP="00AA480B">
      <w:pPr>
        <w:spacing w:before="2" w:line="300" w:lineRule="exact"/>
        <w:ind w:left="100" w:right="544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 xml:space="preserve">portions of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cl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a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s</w:t>
      </w:r>
      <w:r w:rsidR="00B670CE">
        <w:rPr>
          <w:rFonts w:ascii="Verdana" w:eastAsia="Verdana" w:hAnsi="Verdana" w:cs="Verdana"/>
          <w:sz w:val="26"/>
          <w:szCs w:val="26"/>
        </w:rPr>
        <w:t>,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stu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en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t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t</w:t>
      </w:r>
      <w:r w:rsidR="00B670CE">
        <w:rPr>
          <w:rFonts w:ascii="Verdana" w:eastAsia="Verdana" w:hAnsi="Verdana" w:cs="Verdana"/>
          <w:sz w:val="26"/>
          <w:szCs w:val="26"/>
        </w:rPr>
        <w:t>ric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tl</w:t>
      </w:r>
      <w:r w:rsidR="00B670CE">
        <w:rPr>
          <w:rFonts w:ascii="Verdana" w:eastAsia="Verdana" w:hAnsi="Verdana" w:cs="Verdana"/>
          <w:sz w:val="26"/>
          <w:szCs w:val="26"/>
        </w:rPr>
        <w:t>y</w:t>
      </w:r>
      <w:r w:rsidR="00B670CE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he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l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th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hi</w:t>
      </w:r>
      <w:r w:rsidR="00B670CE">
        <w:rPr>
          <w:rFonts w:ascii="Verdana" w:eastAsia="Verdana" w:hAnsi="Verdana" w:cs="Verdana"/>
          <w:sz w:val="26"/>
          <w:szCs w:val="26"/>
        </w:rPr>
        <w:t>g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st</w:t>
      </w:r>
      <w:r w:rsidR="00B670CE"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l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vel</w:t>
      </w:r>
      <w:r w:rsidR="00B670CE"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te</w:t>
      </w:r>
      <w:r w:rsidR="00B670CE">
        <w:rPr>
          <w:rFonts w:ascii="Verdana" w:eastAsia="Verdana" w:hAnsi="Verdana" w:cs="Verdana"/>
          <w:sz w:val="26"/>
          <w:szCs w:val="26"/>
        </w:rPr>
        <w:t>g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it</w:t>
      </w:r>
      <w:r w:rsidR="00B670CE">
        <w:rPr>
          <w:rFonts w:ascii="Verdana" w:eastAsia="Verdana" w:hAnsi="Verdana" w:cs="Verdana"/>
          <w:sz w:val="26"/>
          <w:szCs w:val="26"/>
        </w:rPr>
        <w:t>y. Pl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a</w:t>
      </w:r>
      <w:r w:rsidR="00B670CE">
        <w:rPr>
          <w:rFonts w:ascii="Verdana" w:eastAsia="Verdana" w:hAnsi="Verdana" w:cs="Verdana"/>
          <w:sz w:val="26"/>
          <w:szCs w:val="26"/>
        </w:rPr>
        <w:t>giar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z w:val="26"/>
          <w:szCs w:val="26"/>
        </w:rPr>
        <w:t>sm</w:t>
      </w:r>
      <w:r w:rsidR="00B670CE"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z w:val="26"/>
          <w:szCs w:val="26"/>
        </w:rPr>
        <w:t xml:space="preserve">s 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in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c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s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as</w:t>
      </w:r>
      <w:r w:rsidR="00B670C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u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s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ma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ri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al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z w:val="26"/>
          <w:szCs w:val="26"/>
        </w:rPr>
        <w:t>n</w:t>
      </w:r>
      <w:r w:rsidR="00B670C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s</w:t>
      </w:r>
      <w:r w:rsidR="00B670CE">
        <w:rPr>
          <w:rFonts w:ascii="Verdana" w:eastAsia="Verdana" w:hAnsi="Verdana" w:cs="Verdana"/>
          <w:sz w:val="26"/>
          <w:szCs w:val="26"/>
        </w:rPr>
        <w:t>sig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m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ent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AA480B">
        <w:rPr>
          <w:rFonts w:ascii="Verdana" w:eastAsia="Verdana" w:hAnsi="Verdana" w:cs="Verdana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p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u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c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b</w:t>
      </w:r>
      <w:r w:rsidR="00B670CE">
        <w:rPr>
          <w:rFonts w:ascii="Verdana" w:eastAsia="Verdana" w:hAnsi="Verdana" w:cs="Verdana"/>
          <w:sz w:val="26"/>
          <w:szCs w:val="26"/>
        </w:rPr>
        <w:t>y</w:t>
      </w:r>
      <w:r w:rsidR="00B670C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w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it</w:t>
      </w:r>
      <w:r w:rsidR="00B670CE">
        <w:rPr>
          <w:rFonts w:ascii="Verdana" w:eastAsia="Verdana" w:hAnsi="Verdana" w:cs="Verdana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 xml:space="preserve"> w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ce</w:t>
      </w:r>
      <w:r w:rsidR="00B670CE"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rma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:</w:t>
      </w:r>
      <w:r w:rsidR="00B670CE"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st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z w:val="26"/>
          <w:szCs w:val="26"/>
        </w:rPr>
        <w:t>s</w:t>
      </w:r>
      <w:r w:rsidR="00B670CE"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xp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 xml:space="preserve">cted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se</w:t>
      </w:r>
      <w:r w:rsidR="00B670CE"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h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z w:val="26"/>
          <w:szCs w:val="26"/>
        </w:rPr>
        <w:t>d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-</w:t>
      </w:r>
      <w:r w:rsidR="00B670CE">
        <w:rPr>
          <w:rFonts w:ascii="Verdana" w:eastAsia="Verdana" w:hAnsi="Verdana" w:cs="Verdana"/>
          <w:sz w:val="26"/>
          <w:szCs w:val="26"/>
        </w:rPr>
        <w:t>party</w:t>
      </w:r>
      <w:r w:rsidR="00B670CE"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ma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z w:val="26"/>
          <w:szCs w:val="26"/>
        </w:rPr>
        <w:t>ri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a</w:t>
      </w:r>
      <w:r w:rsidR="00B670CE">
        <w:rPr>
          <w:rFonts w:ascii="Verdana" w:eastAsia="Verdana" w:hAnsi="Verdana" w:cs="Verdana"/>
          <w:sz w:val="26"/>
          <w:szCs w:val="26"/>
        </w:rPr>
        <w:t>l</w:t>
      </w:r>
      <w:r w:rsidR="00B670CE"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l</w:t>
      </w:r>
      <w:r w:rsidR="00B670CE">
        <w:rPr>
          <w:rFonts w:ascii="Verdana" w:eastAsia="Verdana" w:hAnsi="Verdana" w:cs="Verdana"/>
          <w:sz w:val="26"/>
          <w:szCs w:val="26"/>
        </w:rPr>
        <w:t>y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as</w:t>
      </w:r>
      <w:r w:rsidR="00B670C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p</w:t>
      </w:r>
      <w:r w:rsidR="00B670CE">
        <w:rPr>
          <w:rFonts w:ascii="Verdana" w:eastAsia="Verdana" w:hAnsi="Verdana" w:cs="Verdana"/>
          <w:spacing w:val="-2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t</w:t>
      </w:r>
      <w:r w:rsidR="00B670C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z w:val="26"/>
          <w:szCs w:val="26"/>
        </w:rPr>
        <w:t>f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th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e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</w:t>
      </w:r>
      <w:r w:rsidR="00B670CE">
        <w:rPr>
          <w:rFonts w:ascii="Verdana" w:eastAsia="Verdana" w:hAnsi="Verdana" w:cs="Verdana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ow</w:t>
      </w:r>
      <w:r w:rsidR="00B670CE">
        <w:rPr>
          <w:rFonts w:ascii="Verdana" w:eastAsia="Verdana" w:hAnsi="Verdana" w:cs="Verdana"/>
          <w:sz w:val="26"/>
          <w:szCs w:val="26"/>
        </w:rPr>
        <w:t>n</w:t>
      </w:r>
      <w:r w:rsidR="00B670C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w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o</w:t>
      </w:r>
      <w:r w:rsidR="00B670CE">
        <w:rPr>
          <w:rFonts w:ascii="Verdana" w:eastAsia="Verdana" w:hAnsi="Verdana" w:cs="Verdana"/>
          <w:sz w:val="26"/>
          <w:szCs w:val="26"/>
        </w:rPr>
        <w:t>rk,</w:t>
      </w:r>
      <w:r w:rsidR="00B670CE"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3"/>
          <w:sz w:val="26"/>
          <w:szCs w:val="26"/>
        </w:rPr>
        <w:t>i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cl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u</w:t>
      </w:r>
      <w:r w:rsidR="00B670CE">
        <w:rPr>
          <w:rFonts w:ascii="Verdana" w:eastAsia="Verdana" w:hAnsi="Verdana" w:cs="Verdana"/>
          <w:sz w:val="26"/>
          <w:szCs w:val="26"/>
        </w:rPr>
        <w:t>di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g</w:t>
      </w:r>
      <w:r w:rsidR="00B670CE"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w</w:t>
      </w:r>
      <w:r w:rsidR="00B670CE">
        <w:rPr>
          <w:rFonts w:ascii="Verdana" w:eastAsia="Verdana" w:hAnsi="Verdana" w:cs="Verdana"/>
          <w:spacing w:val="2"/>
          <w:sz w:val="26"/>
          <w:szCs w:val="26"/>
        </w:rPr>
        <w:t>r</w:t>
      </w:r>
      <w:r w:rsidR="00B670CE">
        <w:rPr>
          <w:rFonts w:ascii="Verdana" w:eastAsia="Verdana" w:hAnsi="Verdana" w:cs="Verdana"/>
          <w:spacing w:val="1"/>
          <w:sz w:val="26"/>
          <w:szCs w:val="26"/>
        </w:rPr>
        <w:t>iti</w:t>
      </w:r>
      <w:r w:rsidR="00B670CE">
        <w:rPr>
          <w:rFonts w:ascii="Verdana" w:eastAsia="Verdana" w:hAnsi="Verdana" w:cs="Verdana"/>
          <w:spacing w:val="-1"/>
          <w:sz w:val="26"/>
          <w:szCs w:val="26"/>
        </w:rPr>
        <w:t>n</w:t>
      </w:r>
      <w:r w:rsidR="00B670CE">
        <w:rPr>
          <w:rFonts w:ascii="Verdana" w:eastAsia="Verdana" w:hAnsi="Verdana" w:cs="Verdana"/>
          <w:sz w:val="26"/>
          <w:szCs w:val="26"/>
        </w:rPr>
        <w:t>g.</w:t>
      </w:r>
      <w:r w:rsidR="009F7AA3">
        <w:rPr>
          <w:rFonts w:ascii="Verdana" w:eastAsia="Verdana" w:hAnsi="Verdana" w:cs="Verdana"/>
          <w:sz w:val="26"/>
          <w:szCs w:val="26"/>
        </w:rPr>
        <w:t xml:space="preserve"> Examples of cheating: copying and pasting from the internet, classmates, or others; sharing (giving or receiving) an Excel, Access, or Visual Basic file with a current </w:t>
      </w:r>
      <w:r w:rsidR="00C73B3C">
        <w:rPr>
          <w:rFonts w:ascii="Verdana" w:eastAsia="Verdana" w:hAnsi="Verdana" w:cs="Verdana"/>
          <w:sz w:val="26"/>
          <w:szCs w:val="26"/>
        </w:rPr>
        <w:t xml:space="preserve">or former </w:t>
      </w:r>
      <w:r w:rsidR="009F7AA3">
        <w:rPr>
          <w:rFonts w:ascii="Verdana" w:eastAsia="Verdana" w:hAnsi="Verdana" w:cs="Verdana"/>
          <w:sz w:val="26"/>
          <w:szCs w:val="26"/>
        </w:rPr>
        <w:t>student, or with others, even if you change some or all the content in the file, such as the data, formulas, or code.</w:t>
      </w:r>
    </w:p>
    <w:p w14:paraId="0A522BC0" w14:textId="77777777" w:rsidR="00AA480B" w:rsidRDefault="00AA480B" w:rsidP="00AA480B">
      <w:pPr>
        <w:spacing w:before="2" w:line="300" w:lineRule="exact"/>
        <w:ind w:left="100" w:right="544"/>
        <w:rPr>
          <w:rFonts w:ascii="Verdana" w:eastAsia="Verdana" w:hAnsi="Verdana" w:cs="Verdana"/>
          <w:sz w:val="26"/>
          <w:szCs w:val="26"/>
        </w:rPr>
      </w:pPr>
    </w:p>
    <w:p w14:paraId="56048C80" w14:textId="77777777" w:rsidR="007F190F" w:rsidRDefault="00B670CE">
      <w:pPr>
        <w:spacing w:line="300" w:lineRule="exact"/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Sp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cif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q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he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sou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rt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ll</w:t>
      </w:r>
      <w:r>
        <w:rPr>
          <w:rFonts w:ascii="Verdana" w:eastAsia="Verdana" w:hAnsi="Verdana" w:cs="Verdana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ti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ie</w:t>
      </w:r>
      <w:r>
        <w:rPr>
          <w:rFonts w:ascii="Verdana" w:eastAsia="Verdana" w:hAnsi="Verdana" w:cs="Verdana"/>
          <w:position w:val="-1"/>
          <w:sz w:val="26"/>
          <w:szCs w:val="26"/>
        </w:rPr>
        <w:t>d,</w:t>
      </w:r>
    </w:p>
    <w:p w14:paraId="078EEF5B" w14:textId="77777777" w:rsidR="007F190F" w:rsidRDefault="00B670CE">
      <w:pPr>
        <w:spacing w:before="1"/>
        <w:ind w:left="100" w:right="8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re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bly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sing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APA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A.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"</w:t>
      </w:r>
      <w:r>
        <w:rPr>
          <w:rFonts w:ascii="Verdana" w:eastAsia="Verdana" w:hAnsi="Verdana" w:cs="Verdana"/>
          <w:spacing w:val="-1"/>
          <w:sz w:val="26"/>
          <w:szCs w:val="26"/>
        </w:rPr>
        <w:t>Cu</w:t>
      </w:r>
      <w:r>
        <w:rPr>
          <w:rFonts w:ascii="Verdana" w:eastAsia="Verdana" w:hAnsi="Verdana" w:cs="Verdana"/>
          <w:spacing w:val="1"/>
          <w:sz w:val="26"/>
          <w:szCs w:val="26"/>
        </w:rPr>
        <w:t>tting</w:t>
      </w:r>
      <w:r>
        <w:rPr>
          <w:rFonts w:ascii="Verdana" w:eastAsia="Verdana" w:hAnsi="Verdana" w:cs="Verdana"/>
          <w:sz w:val="26"/>
          <w:szCs w:val="26"/>
        </w:rPr>
        <w:t>-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nd</w:t>
      </w:r>
      <w:r>
        <w:rPr>
          <w:rFonts w:ascii="Verdana" w:eastAsia="Verdana" w:hAnsi="Verdana" w:cs="Verdana"/>
          <w:spacing w:val="2"/>
          <w:sz w:val="26"/>
          <w:szCs w:val="26"/>
        </w:rPr>
        <w:t>-p</w:t>
      </w:r>
      <w:r>
        <w:rPr>
          <w:rFonts w:ascii="Verdana" w:eastAsia="Verdana" w:hAnsi="Verdana" w:cs="Verdana"/>
          <w:sz w:val="26"/>
          <w:szCs w:val="26"/>
        </w:rPr>
        <w:t>ast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g" from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ult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dit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po</w:t>
      </w:r>
      <w:r>
        <w:rPr>
          <w:rFonts w:ascii="Verdana" w:eastAsia="Verdana" w:hAnsi="Verdana" w:cs="Verdana"/>
          <w:spacing w:val="1"/>
          <w:sz w:val="26"/>
          <w:szCs w:val="26"/>
        </w:rPr>
        <w:t>int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 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j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fa</w:t>
      </w:r>
      <w:r>
        <w:rPr>
          <w:rFonts w:ascii="Verdana" w:eastAsia="Verdana" w:hAnsi="Verdana" w:cs="Verdana"/>
          <w:spacing w:val="1"/>
          <w:sz w:val="26"/>
          <w:szCs w:val="26"/>
        </w:rPr>
        <w:t>ili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"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3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-</w:t>
      </w:r>
      <w:r>
        <w:rPr>
          <w:rFonts w:ascii="Verdana" w:eastAsia="Verdana" w:hAnsi="Verdana" w:cs="Verdana"/>
          <w:spacing w:val="-1"/>
          <w:sz w:val="26"/>
          <w:szCs w:val="26"/>
        </w:rPr>
        <w:t>up</w:t>
      </w:r>
      <w:r>
        <w:rPr>
          <w:rFonts w:ascii="Verdana" w:eastAsia="Verdana" w:hAnsi="Verdana" w:cs="Verdana"/>
          <w:sz w:val="26"/>
          <w:szCs w:val="26"/>
        </w:rPr>
        <w:t>"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11813C45" w14:textId="77777777" w:rsidR="007F190F" w:rsidRDefault="007F190F">
      <w:pPr>
        <w:spacing w:line="200" w:lineRule="exact"/>
      </w:pPr>
    </w:p>
    <w:p w14:paraId="4AE2B71B" w14:textId="1D775748" w:rsidR="007F190F" w:rsidRDefault="00B670CE" w:rsidP="00C73B3C">
      <w:pPr>
        <w:ind w:left="100" w:right="28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lastRenderedPageBreak/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mmar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i/>
          <w:sz w:val="26"/>
          <w:szCs w:val="26"/>
        </w:rPr>
        <w:t>re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x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st</w:t>
      </w:r>
      <w:r>
        <w:rPr>
          <w:rFonts w:ascii="Verdana" w:eastAsia="Verdana" w:hAnsi="Verdana" w:cs="Verdana"/>
          <w:i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and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 xml:space="preserve"> e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cal</w:t>
      </w:r>
      <w:r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i/>
          <w:sz w:val="26"/>
          <w:szCs w:val="26"/>
        </w:rPr>
        <w:t>l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i/>
          <w:sz w:val="26"/>
          <w:szCs w:val="26"/>
        </w:rPr>
        <w:t>m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i/>
          <w:sz w:val="26"/>
          <w:szCs w:val="26"/>
        </w:rPr>
        <w:t>e p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f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ac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m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go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al</w:t>
      </w:r>
      <w:r>
        <w:rPr>
          <w:rFonts w:ascii="Verdana" w:eastAsia="Verdana" w:hAnsi="Verdana" w:cs="Verdana"/>
          <w:i/>
          <w:sz w:val="26"/>
          <w:szCs w:val="26"/>
        </w:rPr>
        <w:t>s.</w:t>
      </w:r>
      <w:r>
        <w:rPr>
          <w:rFonts w:ascii="Verdana" w:eastAsia="Verdana" w:hAnsi="Verdana" w:cs="Verdana"/>
          <w:i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4"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wh</w:t>
      </w:r>
      <w:r>
        <w:rPr>
          <w:rFonts w:ascii="Verdana" w:eastAsia="Verdana" w:hAnsi="Verdana" w:cs="Verdana"/>
          <w:i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f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ou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v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iol</w:t>
      </w:r>
      <w:r>
        <w:rPr>
          <w:rFonts w:ascii="Verdana" w:eastAsia="Verdana" w:hAnsi="Verdana" w:cs="Verdana"/>
          <w:i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 xml:space="preserve">of </w:t>
      </w:r>
      <w:r>
        <w:rPr>
          <w:rFonts w:ascii="Verdana" w:eastAsia="Verdana" w:hAnsi="Verdana" w:cs="Verdana"/>
          <w:i/>
          <w:sz w:val="26"/>
          <w:szCs w:val="26"/>
        </w:rPr>
        <w:t>Adminis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ra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i/>
          <w:sz w:val="26"/>
          <w:szCs w:val="26"/>
        </w:rPr>
        <w:t>ve</w:t>
      </w:r>
      <w:r>
        <w:rPr>
          <w:rFonts w:ascii="Verdana" w:eastAsia="Verdana" w:hAnsi="Verdana" w:cs="Verdana"/>
          <w:i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Pr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3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i/>
          <w:sz w:val="26"/>
          <w:szCs w:val="26"/>
        </w:rPr>
        <w:t>0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i/>
          <w:sz w:val="26"/>
          <w:szCs w:val="26"/>
        </w:rPr>
        <w:t>.3</w:t>
      </w:r>
      <w:r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H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st</w:t>
      </w:r>
      <w:r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Aca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mic</w:t>
      </w:r>
      <w:r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z w:val="26"/>
          <w:szCs w:val="26"/>
        </w:rPr>
        <w:t>ct,</w:t>
      </w:r>
      <w:r>
        <w:rPr>
          <w:rFonts w:ascii="Verdana" w:eastAsia="Verdana" w:hAnsi="Verdana" w:cs="Verdana"/>
          <w:i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i/>
          <w:sz w:val="26"/>
          <w:szCs w:val="26"/>
        </w:rPr>
        <w:t>l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r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ve</w:t>
      </w:r>
      <w:r>
        <w:rPr>
          <w:rFonts w:ascii="Verdana" w:eastAsia="Verdana" w:hAnsi="Verdana" w:cs="Verdana"/>
          <w:i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gra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i/>
          <w:sz w:val="26"/>
          <w:szCs w:val="26"/>
        </w:rPr>
        <w:t xml:space="preserve">e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f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zero</w:t>
      </w:r>
      <w:r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i/>
          <w:sz w:val="26"/>
          <w:szCs w:val="26"/>
        </w:rPr>
        <w:t>sig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i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,</w:t>
      </w:r>
      <w:r>
        <w:rPr>
          <w:rFonts w:ascii="Verdana" w:eastAsia="Verdana" w:hAnsi="Verdana" w:cs="Verdana"/>
          <w:i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q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z,</w:t>
      </w:r>
      <w:r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r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xam</w:t>
      </w:r>
      <w:r>
        <w:rPr>
          <w:rFonts w:ascii="Verdana" w:eastAsia="Verdana" w:hAnsi="Verdana" w:cs="Verdana"/>
          <w:i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n q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st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may</w:t>
      </w:r>
      <w:r>
        <w:rPr>
          <w:rFonts w:ascii="Verdana" w:eastAsia="Verdana" w:hAnsi="Verdana" w:cs="Verdana"/>
          <w:i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f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rr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f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r dis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pl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i/>
          <w:sz w:val="26"/>
          <w:szCs w:val="26"/>
        </w:rPr>
        <w:t>ry</w:t>
      </w:r>
      <w:r>
        <w:rPr>
          <w:rFonts w:ascii="Verdana" w:eastAsia="Verdana" w:hAnsi="Verdana" w:cs="Verdana"/>
          <w:i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act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ac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z w:val="26"/>
          <w:szCs w:val="26"/>
        </w:rPr>
        <w:t>da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i/>
          <w:sz w:val="26"/>
          <w:szCs w:val="26"/>
        </w:rPr>
        <w:t>ce</w:t>
      </w:r>
      <w:r>
        <w:rPr>
          <w:rFonts w:ascii="Verdana" w:eastAsia="Verdana" w:hAnsi="Verdana" w:cs="Verdana"/>
          <w:i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i/>
          <w:sz w:val="26"/>
          <w:szCs w:val="26"/>
        </w:rPr>
        <w:t>h</w:t>
      </w:r>
      <w:r>
        <w:rPr>
          <w:rFonts w:ascii="Verdana" w:eastAsia="Verdana" w:hAnsi="Verdana" w:cs="Verdana"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Adminis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z w:val="26"/>
          <w:szCs w:val="26"/>
        </w:rPr>
        <w:t>ra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i/>
          <w:sz w:val="26"/>
          <w:szCs w:val="26"/>
        </w:rPr>
        <w:t>ve</w:t>
      </w:r>
      <w:r>
        <w:rPr>
          <w:rFonts w:ascii="Verdana" w:eastAsia="Verdana" w:hAnsi="Verdana" w:cs="Verdana"/>
          <w:i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P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i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3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1</w:t>
      </w:r>
      <w:r>
        <w:rPr>
          <w:rFonts w:ascii="Verdana" w:eastAsia="Verdana" w:hAnsi="Verdana" w:cs="Verdana"/>
          <w:i/>
          <w:sz w:val="26"/>
          <w:szCs w:val="26"/>
        </w:rPr>
        <w:t>0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i/>
          <w:sz w:val="26"/>
          <w:szCs w:val="26"/>
        </w:rPr>
        <w:t>.2,</w:t>
      </w:r>
      <w:r>
        <w:rPr>
          <w:rFonts w:ascii="Verdana" w:eastAsia="Verdana" w:hAnsi="Verdana" w:cs="Verdana"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z w:val="26"/>
          <w:szCs w:val="26"/>
        </w:rPr>
        <w:t>t</w:t>
      </w:r>
      <w:r w:rsidR="00C73B3C">
        <w:rPr>
          <w:rFonts w:ascii="Verdana" w:eastAsia="Verdana" w:hAnsi="Verdana" w:cs="Verdana"/>
          <w:i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s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z w:val="26"/>
          <w:szCs w:val="26"/>
        </w:rPr>
        <w:t>pl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i/>
          <w:sz w:val="26"/>
          <w:szCs w:val="26"/>
        </w:rPr>
        <w:t>ary</w:t>
      </w:r>
      <w:r>
        <w:rPr>
          <w:rFonts w:ascii="Verdana" w:eastAsia="Verdana" w:hAnsi="Verdana" w:cs="Verdana"/>
          <w:i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i/>
          <w:sz w:val="26"/>
          <w:szCs w:val="26"/>
        </w:rPr>
        <w:t>Pro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i/>
          <w:sz w:val="26"/>
          <w:szCs w:val="26"/>
        </w:rPr>
        <w:t>d</w:t>
      </w:r>
      <w:r>
        <w:rPr>
          <w:rFonts w:ascii="Verdana" w:eastAsia="Verdana" w:hAnsi="Verdana" w:cs="Verdana"/>
          <w:i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i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i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i/>
          <w:sz w:val="26"/>
          <w:szCs w:val="26"/>
        </w:rPr>
        <w:t>.</w:t>
      </w:r>
    </w:p>
    <w:p w14:paraId="769765F7" w14:textId="77777777" w:rsidR="007F190F" w:rsidRDefault="007F190F">
      <w:pPr>
        <w:spacing w:before="6" w:line="100" w:lineRule="exact"/>
        <w:rPr>
          <w:sz w:val="11"/>
          <w:szCs w:val="11"/>
        </w:rPr>
      </w:pPr>
    </w:p>
    <w:p w14:paraId="292FA8CC" w14:textId="77777777" w:rsidR="007F190F" w:rsidRDefault="007F190F">
      <w:pPr>
        <w:spacing w:line="200" w:lineRule="exact"/>
      </w:pPr>
    </w:p>
    <w:p w14:paraId="246B5B86" w14:textId="77777777" w:rsidR="007F190F" w:rsidRDefault="00B670CE">
      <w:pPr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Impo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nt</w:t>
      </w:r>
      <w:r>
        <w:rPr>
          <w:rFonts w:ascii="Verdana" w:eastAsia="Verdana" w:hAnsi="Verdana" w:cs="Verdana"/>
          <w:b/>
          <w:color w:val="2D3949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S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ec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u</w:t>
      </w:r>
      <w:r>
        <w:rPr>
          <w:rFonts w:ascii="Verdana" w:eastAsia="Verdana" w:hAnsi="Verdana" w:cs="Verdana"/>
          <w:b/>
          <w:color w:val="2D3949"/>
          <w:spacing w:val="3"/>
          <w:sz w:val="26"/>
          <w:szCs w:val="26"/>
        </w:rPr>
        <w:t>r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ity</w:t>
      </w:r>
      <w:r>
        <w:rPr>
          <w:rFonts w:ascii="Verdana" w:eastAsia="Verdana" w:hAnsi="Verdana" w:cs="Verdana"/>
          <w:b/>
          <w:color w:val="2D3949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e</w:t>
      </w:r>
    </w:p>
    <w:p w14:paraId="45A2ED1C" w14:textId="77777777" w:rsidR="007F190F" w:rsidRDefault="00B670CE">
      <w:pPr>
        <w:spacing w:before="1"/>
        <w:ind w:left="120" w:right="30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the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Ex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ent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cal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ad and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me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ginal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</w:t>
      </w:r>
      <w:r>
        <w:rPr>
          <w:rFonts w:ascii="Verdana" w:eastAsia="Verdana" w:hAnsi="Verdana" w:cs="Verdana"/>
          <w:spacing w:val="2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z w:val="26"/>
          <w:szCs w:val="26"/>
        </w:rPr>
        <w:t>ad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d.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Ea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 dow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ypt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stamp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fy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 do</w:t>
      </w:r>
      <w:r>
        <w:rPr>
          <w:rFonts w:ascii="Verdana" w:eastAsia="Verdana" w:hAnsi="Verdana" w:cs="Verdana"/>
          <w:spacing w:val="2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lo</w:t>
      </w:r>
      <w:r>
        <w:rPr>
          <w:rFonts w:ascii="Verdana" w:eastAsia="Verdana" w:hAnsi="Verdana" w:cs="Verdana"/>
          <w:sz w:val="26"/>
          <w:szCs w:val="26"/>
        </w:rPr>
        <w:t>ad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</w:p>
    <w:p w14:paraId="166F2550" w14:textId="77777777" w:rsidR="007F190F" w:rsidRPr="00DA3D60" w:rsidRDefault="00B670CE" w:rsidP="00DA3D60">
      <w:pPr>
        <w:spacing w:before="1"/>
        <w:ind w:left="120" w:right="103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your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only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2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fi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 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ad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radi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be f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ag</w:t>
      </w:r>
      <w:r>
        <w:rPr>
          <w:rFonts w:ascii="Verdana" w:eastAsia="Verdana" w:hAnsi="Verdana" w:cs="Verdana"/>
          <w:spacing w:val="-1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iol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My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Lab</w:t>
      </w:r>
      <w:proofErr w:type="spellEnd"/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7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ds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be con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 va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din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40F7353F" w14:textId="77777777" w:rsidR="007F190F" w:rsidRDefault="007F190F">
      <w:pPr>
        <w:spacing w:line="200" w:lineRule="exact"/>
      </w:pPr>
    </w:p>
    <w:p w14:paraId="66C27ACA" w14:textId="77777777" w:rsidR="007F190F" w:rsidRDefault="00B670CE">
      <w:pPr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Class</w:t>
      </w:r>
      <w:r>
        <w:rPr>
          <w:rFonts w:ascii="Verdana" w:eastAsia="Verdana" w:hAnsi="Verdana" w:cs="Verdana"/>
          <w:b/>
          <w:color w:val="2D3949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m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m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uni</w:t>
      </w:r>
      <w:r>
        <w:rPr>
          <w:rFonts w:ascii="Verdana" w:eastAsia="Verdana" w:hAnsi="Verdana" w:cs="Verdana"/>
          <w:b/>
          <w:color w:val="2D3949"/>
          <w:spacing w:val="4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ion</w:t>
      </w:r>
      <w:r>
        <w:rPr>
          <w:rFonts w:ascii="Verdana" w:eastAsia="Verdana" w:hAnsi="Verdana" w:cs="Verdana"/>
          <w:b/>
          <w:color w:val="2D3949"/>
          <w:spacing w:val="-2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veat</w:t>
      </w:r>
    </w:p>
    <w:p w14:paraId="4DED8D78" w14:textId="77777777" w:rsidR="007F190F" w:rsidRDefault="00B670CE">
      <w:pPr>
        <w:spacing w:before="1"/>
        <w:ind w:left="120" w:right="149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Do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not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post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x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Basic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 dis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2D5918A0" w14:textId="77777777" w:rsidR="007F190F" w:rsidRDefault="007F190F">
      <w:pPr>
        <w:spacing w:line="200" w:lineRule="exact"/>
      </w:pPr>
    </w:p>
    <w:p w14:paraId="4E127868" w14:textId="77777777" w:rsidR="007F190F" w:rsidRDefault="00B670CE">
      <w:pPr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Evalu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ti</w:t>
      </w:r>
      <w:r>
        <w:rPr>
          <w:rFonts w:ascii="Verdana" w:eastAsia="Verdana" w:hAnsi="Verdana" w:cs="Verdana"/>
          <w:b/>
          <w:color w:val="2D3949"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n</w:t>
      </w:r>
    </w:p>
    <w:p w14:paraId="35A21628" w14:textId="77777777" w:rsidR="007F190F" w:rsidRDefault="00B670CE">
      <w:pPr>
        <w:spacing w:before="1"/>
        <w:ind w:left="120" w:right="385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stu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'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ra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ba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lti</w:t>
      </w:r>
      <w:r>
        <w:rPr>
          <w:rFonts w:ascii="Verdana" w:eastAsia="Verdana" w:hAnsi="Verdana" w:cs="Verdana"/>
          <w:sz w:val="26"/>
          <w:szCs w:val="26"/>
        </w:rPr>
        <w:t>ple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rm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 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le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j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rade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 C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dica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ud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abi</w:t>
      </w:r>
      <w:r>
        <w:rPr>
          <w:rFonts w:ascii="Verdana" w:eastAsia="Verdana" w:hAnsi="Verdana" w:cs="Verdana"/>
          <w:spacing w:val="1"/>
          <w:sz w:val="26"/>
          <w:szCs w:val="26"/>
        </w:rPr>
        <w:t>lit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ply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hn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q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au</w:t>
      </w:r>
      <w:r>
        <w:rPr>
          <w:rFonts w:ascii="Verdana" w:eastAsia="Verdana" w:hAnsi="Verdana" w:cs="Verdana"/>
          <w:spacing w:val="-1"/>
          <w:sz w:val="26"/>
          <w:szCs w:val="26"/>
        </w:rPr>
        <w:t>gh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q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ac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2638D759" w14:textId="77777777" w:rsidR="007F190F" w:rsidRDefault="007F190F">
      <w:pPr>
        <w:spacing w:before="7" w:line="100" w:lineRule="exact"/>
        <w:rPr>
          <w:sz w:val="10"/>
          <w:szCs w:val="10"/>
        </w:rPr>
      </w:pPr>
    </w:p>
    <w:p w14:paraId="6DAA2A80" w14:textId="77777777" w:rsidR="007F190F" w:rsidRDefault="007F190F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1892"/>
        <w:gridCol w:w="4481"/>
      </w:tblGrid>
      <w:tr w:rsidR="005E6E30" w14:paraId="18035F76" w14:textId="77777777" w:rsidTr="005E6E30">
        <w:trPr>
          <w:trHeight w:hRule="exact" w:val="269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390F391D" w14:textId="77777777" w:rsidR="005E6E30" w:rsidRDefault="005E6E30" w:rsidP="008D4E08">
            <w:pPr>
              <w:spacing w:line="240" w:lineRule="exact"/>
              <w:ind w:left="520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FFFFFF"/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r</w:t>
            </w: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e Ite</w:t>
            </w: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s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180ED40C" w14:textId="77777777" w:rsidR="005E6E30" w:rsidRDefault="005E6E30" w:rsidP="008D4E08">
            <w:pPr>
              <w:spacing w:line="240" w:lineRule="exact"/>
              <w:ind w:left="22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b/>
                <w:color w:val="FFFFFF"/>
                <w:spacing w:val="1"/>
                <w:position w:val="-1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 xml:space="preserve">t </w:t>
            </w: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Val</w:t>
            </w:r>
            <w:r>
              <w:rPr>
                <w:rFonts w:ascii="Verdana" w:eastAsia="Verdana" w:hAnsi="Verdana" w:cs="Verdana"/>
                <w:b/>
                <w:color w:val="FFFFFF"/>
                <w:spacing w:val="1"/>
                <w:position w:val="-1"/>
                <w:sz w:val="22"/>
                <w:szCs w:val="22"/>
              </w:rPr>
              <w:t>u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e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0BE980EB" w14:textId="77777777" w:rsidR="005E6E30" w:rsidRDefault="005E6E30" w:rsidP="008D4E08">
            <w:pPr>
              <w:spacing w:line="240" w:lineRule="exact"/>
              <w:ind w:left="1266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pacing w:val="1"/>
                <w:position w:val="-1"/>
                <w:sz w:val="22"/>
                <w:szCs w:val="22"/>
              </w:rPr>
              <w:t>u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 xml:space="preserve">e </w:t>
            </w:r>
            <w:r>
              <w:rPr>
                <w:rFonts w:ascii="Verdana" w:eastAsia="Verdana" w:hAnsi="Verdana" w:cs="Verdana"/>
                <w:b/>
                <w:color w:val="FFFFFF"/>
                <w:spacing w:val="-1"/>
                <w:position w:val="-1"/>
                <w:sz w:val="22"/>
                <w:szCs w:val="22"/>
              </w:rPr>
              <w:t>Da</w:t>
            </w:r>
            <w:r>
              <w:rPr>
                <w:rFonts w:ascii="Verdana" w:eastAsia="Verdana" w:hAnsi="Verdana" w:cs="Verdana"/>
                <w:b/>
                <w:color w:val="FFFFFF"/>
                <w:position w:val="-1"/>
                <w:sz w:val="22"/>
                <w:szCs w:val="22"/>
              </w:rPr>
              <w:t>tes</w:t>
            </w:r>
          </w:p>
        </w:tc>
      </w:tr>
      <w:tr w:rsidR="005E6E30" w14:paraId="2FCBF072" w14:textId="77777777" w:rsidTr="005E6E30">
        <w:trPr>
          <w:trHeight w:hRule="exact" w:val="824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471EC29" w14:textId="77777777" w:rsidR="005E6E30" w:rsidRDefault="005E6E30" w:rsidP="008D4E08">
            <w:pPr>
              <w:spacing w:before="3"/>
              <w:ind w:left="97" w:righ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cel</w:t>
            </w:r>
            <w:r>
              <w:rPr>
                <w:rFonts w:ascii="Verdana" w:eastAsia="Verdana" w:hAnsi="Verdana" w:cs="Verdana"/>
                <w:spacing w:val="74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an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Acc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ss </w:t>
            </w:r>
            <w:proofErr w:type="spellStart"/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y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ItL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b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ra</w:t>
            </w:r>
            <w:r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g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s 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Grad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er Ass</w:t>
            </w:r>
            <w:r>
              <w:rPr>
                <w:rFonts w:ascii="Verdana" w:eastAsia="Verdana" w:hAnsi="Verdana" w:cs="Verdana"/>
                <w:spacing w:val="-2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g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s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17DC6E0" w14:textId="77777777" w:rsidR="005E6E30" w:rsidRDefault="005E6E30" w:rsidP="008D4E08">
            <w:pPr>
              <w:spacing w:before="10" w:line="260" w:lineRule="exact"/>
              <w:rPr>
                <w:sz w:val="26"/>
                <w:szCs w:val="26"/>
              </w:rPr>
            </w:pPr>
          </w:p>
          <w:p w14:paraId="41433B05" w14:textId="77777777" w:rsidR="005E6E30" w:rsidRDefault="005E6E30" w:rsidP="008D4E08">
            <w:pPr>
              <w:ind w:left="640" w:right="645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50%</w:t>
            </w:r>
          </w:p>
        </w:tc>
        <w:tc>
          <w:tcPr>
            <w:tcW w:w="4481" w:type="dxa"/>
            <w:vMerge w:val="restart"/>
            <w:tcBorders>
              <w:top w:val="single" w:sz="7" w:space="0" w:color="000000"/>
              <w:left w:val="single" w:sz="8" w:space="0" w:color="000000"/>
              <w:right w:val="single" w:sz="8" w:space="0" w:color="000000"/>
            </w:tcBorders>
          </w:tcPr>
          <w:p w14:paraId="4B3BF8C5" w14:textId="77777777" w:rsidR="005E6E30" w:rsidRDefault="005E6E30" w:rsidP="008D4E08">
            <w:pPr>
              <w:spacing w:before="10" w:line="100" w:lineRule="exact"/>
              <w:rPr>
                <w:sz w:val="11"/>
                <w:szCs w:val="11"/>
              </w:rPr>
            </w:pPr>
          </w:p>
          <w:p w14:paraId="56C3821E" w14:textId="77777777" w:rsidR="005E6E30" w:rsidRDefault="005E6E30" w:rsidP="008D4E08">
            <w:pPr>
              <w:spacing w:line="200" w:lineRule="exact"/>
            </w:pPr>
          </w:p>
          <w:p w14:paraId="2563AFF6" w14:textId="77777777" w:rsidR="005E6E30" w:rsidRDefault="005E6E30" w:rsidP="008D4E08">
            <w:pPr>
              <w:spacing w:line="200" w:lineRule="exact"/>
            </w:pPr>
          </w:p>
          <w:p w14:paraId="7C623BE4" w14:textId="77777777" w:rsidR="005E6E30" w:rsidRDefault="005E6E30" w:rsidP="008D4E08">
            <w:pPr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See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Le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ar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ng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od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u</w:t>
            </w:r>
            <w:r>
              <w:rPr>
                <w:rFonts w:ascii="Verdana" w:eastAsia="Verdana" w:hAnsi="Verdana" w:cs="Verdana"/>
                <w:spacing w:val="-3"/>
                <w:sz w:val="22"/>
                <w:szCs w:val="22"/>
              </w:rPr>
              <w:t>l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es se</w:t>
            </w:r>
            <w:r>
              <w:rPr>
                <w:rFonts w:ascii="Verdana" w:eastAsia="Verdana" w:hAnsi="Verdana" w:cs="Verdana"/>
                <w:spacing w:val="1"/>
                <w:sz w:val="22"/>
                <w:szCs w:val="22"/>
              </w:rPr>
              <w:t>c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t</w:t>
            </w:r>
            <w:r>
              <w:rPr>
                <w:rFonts w:ascii="Verdana" w:eastAsia="Verdana" w:hAnsi="Verdana" w:cs="Verdana"/>
                <w:spacing w:val="-4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on</w:t>
            </w:r>
            <w:r>
              <w:rPr>
                <w:rFonts w:ascii="Verdana" w:eastAsia="Verdana" w:hAnsi="Verdana" w:cs="Verdan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2"/>
                <w:szCs w:val="22"/>
              </w:rPr>
              <w:t>in</w:t>
            </w:r>
          </w:p>
          <w:p w14:paraId="5FA09DA0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B</w:t>
            </w:r>
            <w:r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kb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oa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Le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ar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9.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1</w:t>
            </w:r>
            <w:r>
              <w:rPr>
                <w:rFonts w:ascii="Verdana" w:eastAsia="Verdana" w:hAnsi="Verdana" w:cs="Verdana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f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or 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et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</w:t>
            </w:r>
          </w:p>
        </w:tc>
      </w:tr>
      <w:tr w:rsidR="005E6E30" w14:paraId="1BAA7487" w14:textId="77777777" w:rsidTr="005E6E30">
        <w:trPr>
          <w:trHeight w:hRule="exact" w:val="550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DD41FC7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V</w:t>
            </w:r>
            <w:r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su</w:t>
            </w: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l</w:t>
            </w:r>
            <w:r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s</w:t>
            </w:r>
            <w:r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</w:t>
            </w:r>
          </w:p>
          <w:p w14:paraId="0DD3F162" w14:textId="77777777" w:rsidR="005E6E30" w:rsidRDefault="005E6E30" w:rsidP="008D4E08">
            <w:pPr>
              <w:spacing w:before="1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Ass</w:t>
            </w:r>
            <w:r>
              <w:rPr>
                <w:rFonts w:ascii="Verdana" w:eastAsia="Verdana" w:hAnsi="Verdana" w:cs="Verdana"/>
                <w:spacing w:val="-2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g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22"/>
                <w:szCs w:val="22"/>
              </w:rPr>
              <w:t>m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s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6DFF925" w14:textId="77777777" w:rsidR="005E6E30" w:rsidRDefault="005E6E30" w:rsidP="008D4E08">
            <w:pPr>
              <w:spacing w:before="1" w:line="120" w:lineRule="exact"/>
              <w:rPr>
                <w:sz w:val="13"/>
                <w:szCs w:val="13"/>
              </w:rPr>
            </w:pPr>
          </w:p>
          <w:p w14:paraId="2965D14A" w14:textId="77777777" w:rsidR="005E6E30" w:rsidRDefault="005E6E30" w:rsidP="008D4E08">
            <w:pPr>
              <w:ind w:left="630" w:right="635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sz w:val="22"/>
                <w:szCs w:val="22"/>
              </w:rPr>
              <w:t>25%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1ADD59" w14:textId="77777777" w:rsidR="005E6E30" w:rsidRDefault="005E6E30" w:rsidP="008D4E08"/>
        </w:tc>
      </w:tr>
      <w:tr w:rsidR="005E6E30" w14:paraId="0DD0A6B1" w14:textId="77777777" w:rsidTr="005E6E30">
        <w:trPr>
          <w:trHeight w:hRule="exact" w:val="283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54526AC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Exam 1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8E98732" w14:textId="77777777" w:rsidR="005E6E30" w:rsidRDefault="005E6E30" w:rsidP="008D4E08">
            <w:pPr>
              <w:spacing w:line="260" w:lineRule="exact"/>
              <w:ind w:left="640" w:right="645"/>
              <w:jc w:val="center"/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F48CF7" w14:textId="77777777" w:rsidR="005E6E30" w:rsidRDefault="005E6E30" w:rsidP="008D4E08"/>
        </w:tc>
      </w:tr>
      <w:tr w:rsidR="005E6E30" w14:paraId="07518BE9" w14:textId="77777777" w:rsidTr="005E6E30">
        <w:trPr>
          <w:trHeight w:hRule="exact" w:val="283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897884E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Exam 2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0854CE10" w14:textId="77777777" w:rsidR="005E6E30" w:rsidRDefault="005E6E30" w:rsidP="008D4E08">
            <w:pPr>
              <w:spacing w:line="260" w:lineRule="exact"/>
              <w:ind w:left="640" w:right="645"/>
              <w:jc w:val="center"/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71F85B" w14:textId="77777777" w:rsidR="005E6E30" w:rsidRDefault="005E6E30" w:rsidP="008D4E08"/>
        </w:tc>
      </w:tr>
      <w:tr w:rsidR="005E6E30" w14:paraId="71327430" w14:textId="77777777" w:rsidTr="005E6E30">
        <w:trPr>
          <w:trHeight w:hRule="exact" w:val="283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E711CBE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Exam 3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468A095" w14:textId="77777777" w:rsidR="005E6E30" w:rsidRDefault="005E6E30" w:rsidP="008D4E08">
            <w:pPr>
              <w:spacing w:line="260" w:lineRule="exact"/>
              <w:ind w:left="640" w:right="645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E53BC3" w14:textId="77777777" w:rsidR="005E6E30" w:rsidRDefault="005E6E30" w:rsidP="008D4E08"/>
        </w:tc>
      </w:tr>
      <w:tr w:rsidR="005E6E30" w14:paraId="6CF2951D" w14:textId="77777777" w:rsidTr="005E6E30">
        <w:trPr>
          <w:trHeight w:hRule="exact" w:val="281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7A0592A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Exam 4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D896053" w14:textId="77777777" w:rsidR="005E6E30" w:rsidRDefault="005E6E30" w:rsidP="008D4E08">
            <w:pPr>
              <w:spacing w:line="260" w:lineRule="exact"/>
              <w:ind w:left="640" w:right="645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410F3E" w14:textId="77777777" w:rsidR="005E6E30" w:rsidRDefault="005E6E30" w:rsidP="008D4E08"/>
        </w:tc>
      </w:tr>
      <w:tr w:rsidR="005E6E30" w14:paraId="388F0F8E" w14:textId="77777777" w:rsidTr="005E6E30">
        <w:trPr>
          <w:trHeight w:hRule="exact" w:val="283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14F6057" w14:textId="77777777" w:rsidR="005E6E30" w:rsidRDefault="005E6E30" w:rsidP="008D4E08">
            <w:pPr>
              <w:spacing w:line="260" w:lineRule="exact"/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Q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u</w:t>
            </w:r>
            <w:r>
              <w:rPr>
                <w:rFonts w:ascii="Verdana" w:eastAsia="Verdana" w:hAnsi="Verdana" w:cs="Verdana"/>
                <w:spacing w:val="-4"/>
                <w:position w:val="-1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es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D2FA52C" w14:textId="77777777" w:rsidR="005E6E30" w:rsidRDefault="005E6E30" w:rsidP="008D4E08">
            <w:pPr>
              <w:spacing w:line="260" w:lineRule="exact"/>
              <w:ind w:left="709" w:right="715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5%</w:t>
            </w:r>
          </w:p>
        </w:tc>
        <w:tc>
          <w:tcPr>
            <w:tcW w:w="4481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7E07256" w14:textId="77777777" w:rsidR="005E6E30" w:rsidRDefault="005E6E30" w:rsidP="008D4E08"/>
        </w:tc>
      </w:tr>
      <w:tr w:rsidR="005E6E30" w14:paraId="00E7EC2D" w14:textId="77777777" w:rsidTr="005E6E30">
        <w:trPr>
          <w:trHeight w:hRule="exact" w:val="1460"/>
        </w:trPr>
        <w:tc>
          <w:tcPr>
            <w:tcW w:w="271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8AE8" w14:textId="77777777" w:rsidR="005E6E30" w:rsidRDefault="005E6E30" w:rsidP="008D4E08">
            <w:pPr>
              <w:spacing w:line="200" w:lineRule="exact"/>
            </w:pPr>
          </w:p>
          <w:p w14:paraId="3D61DBB2" w14:textId="77777777" w:rsidR="005E6E30" w:rsidRDefault="005E6E30" w:rsidP="008D4E08">
            <w:pPr>
              <w:spacing w:before="14" w:line="260" w:lineRule="exact"/>
              <w:rPr>
                <w:sz w:val="26"/>
                <w:szCs w:val="26"/>
              </w:rPr>
            </w:pPr>
          </w:p>
          <w:p w14:paraId="6E360757" w14:textId="77777777" w:rsidR="005E6E30" w:rsidRDefault="005E6E30" w:rsidP="008D4E08">
            <w:pPr>
              <w:ind w:left="97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color w:val="006FC0"/>
                <w:spacing w:val="-2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t</w:t>
            </w:r>
            <w:r>
              <w:rPr>
                <w:rFonts w:ascii="Verdana" w:eastAsia="Verdana" w:hAnsi="Verdana" w:cs="Verdana"/>
                <w:color w:val="006FC0"/>
                <w:spacing w:val="-1"/>
                <w:sz w:val="22"/>
                <w:szCs w:val="22"/>
              </w:rPr>
              <w:t>r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a C</w:t>
            </w:r>
            <w:r>
              <w:rPr>
                <w:rFonts w:ascii="Verdana" w:eastAsia="Verdana" w:hAnsi="Verdana" w:cs="Verdana"/>
                <w:color w:val="006FC0"/>
                <w:spacing w:val="-1"/>
                <w:sz w:val="22"/>
                <w:szCs w:val="22"/>
              </w:rPr>
              <w:t>r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e</w:t>
            </w:r>
            <w:r>
              <w:rPr>
                <w:rFonts w:ascii="Verdana" w:eastAsia="Verdana" w:hAnsi="Verdana" w:cs="Verdana"/>
                <w:color w:val="006FC0"/>
                <w:spacing w:val="2"/>
                <w:sz w:val="22"/>
                <w:szCs w:val="22"/>
              </w:rPr>
              <w:t>d</w:t>
            </w:r>
            <w:r>
              <w:rPr>
                <w:rFonts w:ascii="Verdana" w:eastAsia="Verdana" w:hAnsi="Verdana" w:cs="Verdana"/>
                <w:color w:val="006FC0"/>
                <w:spacing w:val="-3"/>
                <w:sz w:val="22"/>
                <w:szCs w:val="22"/>
              </w:rPr>
              <w:t>i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t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7FFB" w14:textId="77777777" w:rsidR="005E6E30" w:rsidRDefault="005E6E30" w:rsidP="008D4E08">
            <w:pPr>
              <w:spacing w:line="200" w:lineRule="exact"/>
            </w:pPr>
          </w:p>
          <w:p w14:paraId="726E7EE5" w14:textId="77777777" w:rsidR="005E6E30" w:rsidRDefault="005E6E30" w:rsidP="008D4E08">
            <w:pPr>
              <w:spacing w:before="14" w:line="260" w:lineRule="exact"/>
              <w:rPr>
                <w:sz w:val="26"/>
                <w:szCs w:val="26"/>
              </w:rPr>
            </w:pPr>
          </w:p>
          <w:p w14:paraId="140718AC" w14:textId="77777777" w:rsidR="005E6E30" w:rsidRDefault="005E6E30" w:rsidP="008D4E08">
            <w:pPr>
              <w:ind w:left="368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6FC0"/>
                <w:spacing w:val="-1"/>
                <w:sz w:val="22"/>
                <w:szCs w:val="22"/>
              </w:rPr>
              <w:t>3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% (</w:t>
            </w:r>
            <w:r>
              <w:rPr>
                <w:rFonts w:ascii="Verdana" w:eastAsia="Verdana" w:hAnsi="Verdana" w:cs="Verdana"/>
                <w:color w:val="006FC0"/>
                <w:spacing w:val="-1"/>
                <w:sz w:val="22"/>
                <w:szCs w:val="22"/>
              </w:rPr>
              <w:t>max</w:t>
            </w:r>
            <w:r>
              <w:rPr>
                <w:rFonts w:ascii="Verdana" w:eastAsia="Verdana" w:hAnsi="Verdana" w:cs="Verdana"/>
                <w:color w:val="006FC0"/>
                <w:sz w:val="22"/>
                <w:szCs w:val="22"/>
              </w:rPr>
              <w:t>)</w:t>
            </w:r>
          </w:p>
        </w:tc>
        <w:tc>
          <w:tcPr>
            <w:tcW w:w="4481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2D2A" w14:textId="77777777" w:rsidR="005E6E30" w:rsidRDefault="005E6E30" w:rsidP="008D4E08">
            <w:pPr>
              <w:spacing w:line="240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FC0"/>
                <w:position w:val="1"/>
              </w:rPr>
              <w:t>Sp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cial</w:t>
            </w:r>
            <w:r>
              <w:rPr>
                <w:rFonts w:ascii="Calibri" w:eastAsia="Calibri" w:hAnsi="Calibri" w:cs="Calibri"/>
                <w:color w:val="006FC0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Ev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At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nd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ce</w:t>
            </w:r>
            <w:r>
              <w:rPr>
                <w:rFonts w:ascii="Calibri" w:eastAsia="Calibri" w:hAnsi="Calibri" w:cs="Calibri"/>
                <w:color w:val="006FC0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006FC0"/>
                <w:spacing w:val="2"/>
                <w:position w:val="1"/>
              </w:rPr>
              <w:t>1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%</w:t>
            </w:r>
            <w:r>
              <w:rPr>
                <w:rFonts w:ascii="Calibri" w:eastAsia="Calibri" w:hAnsi="Calibri" w:cs="Calibri"/>
                <w:color w:val="006FC0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006FC0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006FC0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t)</w:t>
            </w:r>
            <w:r>
              <w:rPr>
                <w:rFonts w:ascii="Calibri" w:eastAsia="Calibri" w:hAnsi="Calibri" w:cs="Calibri"/>
                <w:color w:val="006FC0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position w:val="1"/>
              </w:rPr>
              <w:t>–</w:t>
            </w:r>
          </w:p>
          <w:p w14:paraId="0BB38452" w14:textId="77777777" w:rsidR="005E6E30" w:rsidRDefault="005E6E30" w:rsidP="008D4E08">
            <w:pPr>
              <w:spacing w:before="1"/>
              <w:ind w:left="97" w:right="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6FC0"/>
              </w:rPr>
              <w:t>Cr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6FC0"/>
              </w:rPr>
              <w:t>it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6FC0"/>
              </w:rPr>
              <w:t>ay</w:t>
            </w:r>
            <w:r>
              <w:rPr>
                <w:rFonts w:ascii="Calibri" w:eastAsia="Calibri" w:hAnsi="Calibri" w:cs="Calibri"/>
                <w:color w:val="006FC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6FC0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gr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an</w:t>
            </w:r>
            <w:r>
              <w:rPr>
                <w:rFonts w:ascii="Calibri" w:eastAsia="Calibri" w:hAnsi="Calibri" w:cs="Calibri"/>
                <w:color w:val="006FC0"/>
              </w:rPr>
              <w:t>ted</w:t>
            </w:r>
            <w:r>
              <w:rPr>
                <w:rFonts w:ascii="Calibri" w:eastAsia="Calibri" w:hAnsi="Calibri" w:cs="Calibri"/>
                <w:color w:val="006FC0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h</w:t>
            </w:r>
            <w:r>
              <w:rPr>
                <w:rFonts w:ascii="Calibri" w:eastAsia="Calibri" w:hAnsi="Calibri" w:cs="Calibri"/>
                <w:color w:val="006FC0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6FC0"/>
              </w:rPr>
              <w:t>i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6FC0"/>
              </w:rPr>
              <w:t>cr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ti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6FC0"/>
              </w:rPr>
              <w:t>n</w:t>
            </w:r>
            <w:r>
              <w:rPr>
                <w:rFonts w:ascii="Calibri" w:eastAsia="Calibri" w:hAnsi="Calibri" w:cs="Calibri"/>
                <w:color w:val="006FC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6FC0"/>
              </w:rPr>
              <w:t xml:space="preserve">f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y</w:t>
            </w:r>
            <w:r>
              <w:rPr>
                <w:rFonts w:ascii="Calibri" w:eastAsia="Calibri" w:hAnsi="Calibri" w:cs="Calibri"/>
                <w:color w:val="006FC0"/>
              </w:rPr>
              <w:t>o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006FC0"/>
              </w:rPr>
              <w:t>r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6FC0"/>
              </w:rPr>
              <w:t>r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fess</w:t>
            </w:r>
            <w:r>
              <w:rPr>
                <w:rFonts w:ascii="Calibri" w:eastAsia="Calibri" w:hAnsi="Calibri" w:cs="Calibri"/>
                <w:color w:val="006FC0"/>
              </w:rPr>
              <w:t>or.</w:t>
            </w:r>
            <w:r>
              <w:rPr>
                <w:rFonts w:ascii="Calibri" w:eastAsia="Calibri" w:hAnsi="Calibri" w:cs="Calibri"/>
                <w:color w:val="006FC0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Al</w:t>
            </w:r>
            <w:r>
              <w:rPr>
                <w:rFonts w:ascii="Calibri" w:eastAsia="Calibri" w:hAnsi="Calibri" w:cs="Calibri"/>
                <w:color w:val="006FC0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r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6FC0"/>
              </w:rPr>
              <w:t>a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6FC0"/>
              </w:rPr>
              <w:t>i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l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y</w:t>
            </w:r>
            <w:r>
              <w:rPr>
                <w:rFonts w:ascii="Calibri" w:eastAsia="Calibri" w:hAnsi="Calibri" w:cs="Calibri"/>
                <w:color w:val="006FC0"/>
              </w:rPr>
              <w:t>,</w:t>
            </w:r>
            <w:r>
              <w:rPr>
                <w:rFonts w:ascii="Calibri" w:eastAsia="Calibri" w:hAnsi="Calibri" w:cs="Calibri"/>
                <w:color w:val="006FC0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th</w:t>
            </w:r>
            <w:r>
              <w:rPr>
                <w:rFonts w:ascii="Calibri" w:eastAsia="Calibri" w:hAnsi="Calibri" w:cs="Calibri"/>
                <w:color w:val="006FC0"/>
              </w:rPr>
              <w:t>is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3%</w:t>
            </w:r>
            <w:r>
              <w:rPr>
                <w:rFonts w:ascii="Calibri" w:eastAsia="Calibri" w:hAnsi="Calibri" w:cs="Calibri"/>
                <w:color w:val="006FC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can</w:t>
            </w:r>
            <w:r>
              <w:rPr>
                <w:rFonts w:ascii="Calibri" w:eastAsia="Calibri" w:hAnsi="Calibri" w:cs="Calibri"/>
                <w:color w:val="006FC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6FC0"/>
              </w:rPr>
              <w:t>e o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6FC0"/>
              </w:rPr>
              <w:t>i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d</w:t>
            </w:r>
            <w:r>
              <w:rPr>
                <w:rFonts w:ascii="Calibri" w:eastAsia="Calibri" w:hAnsi="Calibri" w:cs="Calibri"/>
                <w:color w:val="006FC0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if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h</w:t>
            </w:r>
            <w:r>
              <w:rPr>
                <w:rFonts w:ascii="Calibri" w:eastAsia="Calibri" w:hAnsi="Calibri" w:cs="Calibri"/>
                <w:color w:val="006FC0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S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cial</w:t>
            </w:r>
            <w:r>
              <w:rPr>
                <w:rFonts w:ascii="Calibri" w:eastAsia="Calibri" w:hAnsi="Calibri" w:cs="Calibri"/>
                <w:color w:val="006FC0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Ev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</w:rPr>
              <w:t>Sp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a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r</w:t>
            </w:r>
            <w:r>
              <w:rPr>
                <w:rFonts w:ascii="Calibri" w:eastAsia="Calibri" w:hAnsi="Calibri" w:cs="Calibri"/>
                <w:color w:val="006FC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w</w:t>
            </w:r>
            <w:r>
              <w:rPr>
                <w:rFonts w:ascii="Calibri" w:eastAsia="Calibri" w:hAnsi="Calibri" w:cs="Calibri"/>
                <w:color w:val="006FC0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006FC0"/>
              </w:rPr>
              <w:t>s arra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6FC0"/>
              </w:rPr>
              <w:t>g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</w:rPr>
              <w:t>d</w:t>
            </w:r>
            <w:r>
              <w:rPr>
                <w:rFonts w:ascii="Calibri" w:eastAsia="Calibri" w:hAnsi="Calibri" w:cs="Calibri"/>
                <w:color w:val="006FC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6FC0"/>
              </w:rPr>
              <w:t>y t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h</w:t>
            </w:r>
            <w:r>
              <w:rPr>
                <w:rFonts w:ascii="Calibri" w:eastAsia="Calibri" w:hAnsi="Calibri" w:cs="Calibri"/>
                <w:color w:val="006FC0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6FC0"/>
              </w:rPr>
              <w:t>t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ud</w:t>
            </w:r>
            <w:r>
              <w:rPr>
                <w:rFonts w:ascii="Calibri" w:eastAsia="Calibri" w:hAnsi="Calibri" w:cs="Calibri"/>
                <w:color w:val="006FC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6FC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6FC0"/>
              </w:rPr>
              <w:t>t.</w:t>
            </w:r>
          </w:p>
        </w:tc>
      </w:tr>
    </w:tbl>
    <w:p w14:paraId="5BE231A9" w14:textId="77777777" w:rsidR="007F190F" w:rsidRDefault="00B670CE">
      <w:pPr>
        <w:spacing w:line="300" w:lineRule="exact"/>
        <w:ind w:left="2667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i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i/>
          <w:spacing w:val="1"/>
          <w:position w:val="-1"/>
          <w:sz w:val="26"/>
          <w:szCs w:val="26"/>
        </w:rPr>
        <w:t>ot</w:t>
      </w:r>
      <w:r>
        <w:rPr>
          <w:rFonts w:ascii="Verdana" w:eastAsia="Verdana" w:hAnsi="Verdana" w:cs="Verdana"/>
          <w:i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i/>
          <w:position w:val="-1"/>
          <w:sz w:val="26"/>
          <w:szCs w:val="26"/>
        </w:rPr>
        <w:t>:</w:t>
      </w:r>
      <w:r>
        <w:rPr>
          <w:rFonts w:ascii="Verdana" w:eastAsia="Verdana" w:hAnsi="Verdana" w:cs="Verdana"/>
          <w:i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Dat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i</w:t>
      </w:r>
      <w:r>
        <w:rPr>
          <w:rFonts w:ascii="Verdana" w:eastAsia="Verdana" w:hAnsi="Verdana" w:cs="Verdana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li</w:t>
      </w:r>
      <w:r>
        <w:rPr>
          <w:rFonts w:ascii="Verdana" w:eastAsia="Verdana" w:hAnsi="Verdana" w:cs="Verdana"/>
          <w:position w:val="-1"/>
          <w:sz w:val="26"/>
          <w:szCs w:val="26"/>
        </w:rPr>
        <w:t>ve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b</w:t>
      </w:r>
      <w:r>
        <w:rPr>
          <w:rFonts w:ascii="Verdana" w:eastAsia="Verdana" w:hAnsi="Verdana" w:cs="Verdana"/>
          <w:position w:val="-1"/>
          <w:sz w:val="26"/>
          <w:szCs w:val="26"/>
        </w:rPr>
        <w:t>j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ct</w:t>
      </w:r>
      <w:r>
        <w:rPr>
          <w:rFonts w:ascii="Verdana" w:eastAsia="Verdana" w:hAnsi="Verdana" w:cs="Verdana"/>
          <w:spacing w:val="-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.</w:t>
      </w:r>
    </w:p>
    <w:p w14:paraId="0F98173C" w14:textId="77777777" w:rsidR="007F190F" w:rsidRDefault="007F190F">
      <w:pPr>
        <w:spacing w:before="8" w:line="100" w:lineRule="exact"/>
        <w:rPr>
          <w:sz w:val="11"/>
          <w:szCs w:val="11"/>
        </w:rPr>
      </w:pPr>
    </w:p>
    <w:p w14:paraId="58C00F6B" w14:textId="77777777" w:rsidR="007F190F" w:rsidRDefault="007F190F">
      <w:pPr>
        <w:spacing w:line="200" w:lineRule="exact"/>
      </w:pPr>
    </w:p>
    <w:p w14:paraId="5B1C65AB" w14:textId="77777777" w:rsidR="007F190F" w:rsidRDefault="00B670CE">
      <w:pPr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b/>
          <w:sz w:val="26"/>
          <w:szCs w:val="26"/>
        </w:rPr>
        <w:t>ra</w:t>
      </w:r>
      <w:r>
        <w:rPr>
          <w:rFonts w:ascii="Verdana" w:eastAsia="Verdana" w:hAnsi="Verdana" w:cs="Verdana"/>
          <w:b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b/>
          <w:sz w:val="26"/>
          <w:szCs w:val="26"/>
        </w:rPr>
        <w:t>ing</w:t>
      </w:r>
    </w:p>
    <w:p w14:paraId="6B753D3E" w14:textId="77777777" w:rsidR="007F190F" w:rsidRDefault="00B670CE">
      <w:pPr>
        <w:spacing w:line="300" w:lineRule="exact"/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A=</w:t>
      </w:r>
      <w:r>
        <w:rPr>
          <w:rFonts w:ascii="Verdana" w:eastAsia="Verdana" w:hAnsi="Verdana" w:cs="Verdana"/>
          <w:spacing w:val="-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90</w:t>
      </w:r>
      <w:r>
        <w:rPr>
          <w:rFonts w:ascii="Verdana" w:eastAsia="Verdana" w:hAnsi="Verdana" w:cs="Verdana"/>
          <w:position w:val="-1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10</w:t>
      </w:r>
      <w:r>
        <w:rPr>
          <w:rFonts w:ascii="Verdana" w:eastAsia="Verdana" w:hAnsi="Verdana" w:cs="Verdana"/>
          <w:position w:val="-1"/>
          <w:sz w:val="26"/>
          <w:szCs w:val="26"/>
        </w:rPr>
        <w:t xml:space="preserve">0  </w:t>
      </w:r>
      <w:r>
        <w:rPr>
          <w:rFonts w:ascii="Verdana" w:eastAsia="Verdana" w:hAnsi="Verdana" w:cs="Verdana"/>
          <w:spacing w:val="8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B =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80</w:t>
      </w:r>
      <w:r>
        <w:rPr>
          <w:rFonts w:ascii="Verdana" w:eastAsia="Verdana" w:hAnsi="Verdana" w:cs="Verdana"/>
          <w:position w:val="-1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8</w:t>
      </w:r>
      <w:r>
        <w:rPr>
          <w:rFonts w:ascii="Verdana" w:eastAsia="Verdana" w:hAnsi="Verdana" w:cs="Verdana"/>
          <w:position w:val="-1"/>
          <w:sz w:val="26"/>
          <w:szCs w:val="26"/>
        </w:rPr>
        <w:t xml:space="preserve">9  </w:t>
      </w:r>
      <w:r>
        <w:rPr>
          <w:rFonts w:ascii="Verdana" w:eastAsia="Verdana" w:hAnsi="Verdana" w:cs="Verdana"/>
          <w:spacing w:val="84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=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70</w:t>
      </w:r>
      <w:r>
        <w:rPr>
          <w:rFonts w:ascii="Verdana" w:eastAsia="Verdana" w:hAnsi="Verdana" w:cs="Verdana"/>
          <w:position w:val="-1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7</w:t>
      </w:r>
      <w:r>
        <w:rPr>
          <w:rFonts w:ascii="Verdana" w:eastAsia="Verdana" w:hAnsi="Verdana" w:cs="Verdana"/>
          <w:position w:val="-1"/>
          <w:sz w:val="26"/>
          <w:szCs w:val="26"/>
        </w:rPr>
        <w:t xml:space="preserve">9  </w:t>
      </w:r>
      <w:r>
        <w:rPr>
          <w:rFonts w:ascii="Verdana" w:eastAsia="Verdana" w:hAnsi="Verdana" w:cs="Verdana"/>
          <w:spacing w:val="8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spacing w:val="-2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 xml:space="preserve">=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60</w:t>
      </w:r>
      <w:r>
        <w:rPr>
          <w:rFonts w:ascii="Verdana" w:eastAsia="Verdana" w:hAnsi="Verdana" w:cs="Verdana"/>
          <w:position w:val="-1"/>
          <w:sz w:val="26"/>
          <w:szCs w:val="26"/>
        </w:rPr>
        <w:t>-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6</w:t>
      </w:r>
      <w:r>
        <w:rPr>
          <w:rFonts w:ascii="Verdana" w:eastAsia="Verdana" w:hAnsi="Verdana" w:cs="Verdana"/>
          <w:position w:val="-1"/>
          <w:sz w:val="26"/>
          <w:szCs w:val="26"/>
        </w:rPr>
        <w:t xml:space="preserve">9  </w:t>
      </w:r>
      <w:r>
        <w:rPr>
          <w:rFonts w:ascii="Verdana" w:eastAsia="Verdana" w:hAnsi="Verdana" w:cs="Verdana"/>
          <w:spacing w:val="8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F =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le</w:t>
      </w:r>
      <w:r>
        <w:rPr>
          <w:rFonts w:ascii="Verdana" w:eastAsia="Verdana" w:hAnsi="Verdana" w:cs="Verdana"/>
          <w:position w:val="-1"/>
          <w:sz w:val="26"/>
          <w:szCs w:val="26"/>
        </w:rPr>
        <w:t>ss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position w:val="-1"/>
          <w:sz w:val="26"/>
          <w:szCs w:val="26"/>
        </w:rPr>
        <w:t>n</w:t>
      </w:r>
      <w:r>
        <w:rPr>
          <w:rFonts w:ascii="Verdana" w:eastAsia="Verdana" w:hAnsi="Verdana" w:cs="Verdana"/>
          <w:spacing w:val="-6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60</w:t>
      </w:r>
    </w:p>
    <w:p w14:paraId="0BBB517D" w14:textId="77777777" w:rsidR="007F190F" w:rsidRDefault="00B670CE">
      <w:pPr>
        <w:spacing w:before="1"/>
        <w:ind w:left="120" w:right="15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lastRenderedPageBreak/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z w:val="26"/>
          <w:szCs w:val="26"/>
        </w:rPr>
        <w:t>ract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NOT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p.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Exa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ple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8</w:t>
      </w:r>
      <w:r>
        <w:rPr>
          <w:rFonts w:ascii="Verdana" w:eastAsia="Verdana" w:hAnsi="Verdana" w:cs="Verdana"/>
          <w:spacing w:val="1"/>
          <w:sz w:val="26"/>
          <w:szCs w:val="26"/>
        </w:rPr>
        <w:t>9</w:t>
      </w:r>
      <w:r>
        <w:rPr>
          <w:rFonts w:ascii="Verdana" w:eastAsia="Verdana" w:hAnsi="Verdana" w:cs="Verdana"/>
          <w:sz w:val="26"/>
          <w:szCs w:val="26"/>
        </w:rPr>
        <w:t>.5%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=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B;</w:t>
      </w:r>
      <w:r>
        <w:rPr>
          <w:rFonts w:ascii="Verdana" w:eastAsia="Verdana" w:hAnsi="Verdana" w:cs="Verdana"/>
          <w:spacing w:val="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7</w:t>
      </w:r>
      <w:r>
        <w:rPr>
          <w:rFonts w:ascii="Verdana" w:eastAsia="Verdana" w:hAnsi="Verdana" w:cs="Verdana"/>
          <w:spacing w:val="1"/>
          <w:sz w:val="26"/>
          <w:szCs w:val="26"/>
        </w:rPr>
        <w:t>9</w:t>
      </w:r>
      <w:r>
        <w:rPr>
          <w:rFonts w:ascii="Verdana" w:eastAsia="Verdana" w:hAnsi="Verdana" w:cs="Verdana"/>
          <w:sz w:val="26"/>
          <w:szCs w:val="26"/>
        </w:rPr>
        <w:t>.9%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 xml:space="preserve">=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;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8</w:t>
      </w:r>
      <w:r>
        <w:rPr>
          <w:rFonts w:ascii="Verdana" w:eastAsia="Verdana" w:hAnsi="Verdana" w:cs="Verdana"/>
          <w:spacing w:val="1"/>
          <w:sz w:val="26"/>
          <w:szCs w:val="26"/>
        </w:rPr>
        <w:t>9</w:t>
      </w:r>
      <w:r>
        <w:rPr>
          <w:rFonts w:ascii="Verdana" w:eastAsia="Verdana" w:hAnsi="Verdana" w:cs="Verdana"/>
          <w:sz w:val="26"/>
          <w:szCs w:val="26"/>
        </w:rPr>
        <w:t>.99</w:t>
      </w:r>
      <w:r>
        <w:rPr>
          <w:rFonts w:ascii="Verdana" w:eastAsia="Verdana" w:hAnsi="Verdana" w:cs="Verdana"/>
          <w:spacing w:val="2"/>
          <w:sz w:val="26"/>
          <w:szCs w:val="26"/>
        </w:rPr>
        <w:t>9</w:t>
      </w:r>
      <w:r>
        <w:rPr>
          <w:rFonts w:ascii="Verdana" w:eastAsia="Verdana" w:hAnsi="Verdana" w:cs="Verdana"/>
          <w:sz w:val="26"/>
          <w:szCs w:val="26"/>
        </w:rPr>
        <w:t>9%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=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</w:p>
    <w:p w14:paraId="2C31D37F" w14:textId="77777777" w:rsidR="007F190F" w:rsidRDefault="007F190F">
      <w:pPr>
        <w:spacing w:line="200" w:lineRule="exact"/>
      </w:pPr>
    </w:p>
    <w:p w14:paraId="0E8B73A0" w14:textId="77777777" w:rsidR="007F190F" w:rsidRDefault="007F190F">
      <w:pPr>
        <w:spacing w:before="14" w:line="220" w:lineRule="exact"/>
        <w:rPr>
          <w:sz w:val="22"/>
          <w:szCs w:val="22"/>
        </w:rPr>
      </w:pPr>
    </w:p>
    <w:p w14:paraId="16DF755A" w14:textId="77777777" w:rsidR="007F190F" w:rsidRDefault="00B670CE">
      <w:pPr>
        <w:ind w:left="1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color w:val="2D3949"/>
          <w:sz w:val="26"/>
          <w:szCs w:val="26"/>
        </w:rPr>
        <w:t>Instru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t</w:t>
      </w:r>
      <w:r>
        <w:rPr>
          <w:rFonts w:ascii="Verdana" w:eastAsia="Verdana" w:hAnsi="Verdana" w:cs="Verdana"/>
          <w:b/>
          <w:color w:val="2D3949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onal</w:t>
      </w:r>
      <w:r>
        <w:rPr>
          <w:rFonts w:ascii="Verdana" w:eastAsia="Verdana" w:hAnsi="Verdana" w:cs="Verdana"/>
          <w:b/>
          <w:color w:val="2D3949"/>
          <w:spacing w:val="-19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A</w:t>
      </w:r>
      <w:r>
        <w:rPr>
          <w:rFonts w:ascii="Verdana" w:eastAsia="Verdana" w:hAnsi="Verdana" w:cs="Verdana"/>
          <w:b/>
          <w:color w:val="2D3949"/>
          <w:spacing w:val="4"/>
          <w:sz w:val="26"/>
          <w:szCs w:val="26"/>
        </w:rPr>
        <w:t>p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roa</w:t>
      </w:r>
      <w:r>
        <w:rPr>
          <w:rFonts w:ascii="Verdana" w:eastAsia="Verdana" w:hAnsi="Verdana" w:cs="Verdana"/>
          <w:b/>
          <w:color w:val="2D3949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color w:val="2D3949"/>
          <w:sz w:val="26"/>
          <w:szCs w:val="26"/>
        </w:rPr>
        <w:t>h</w:t>
      </w:r>
    </w:p>
    <w:p w14:paraId="1402EEB3" w14:textId="71160719" w:rsidR="007F190F" w:rsidRDefault="00B670CE" w:rsidP="00C73B3C">
      <w:pPr>
        <w:spacing w:before="11" w:line="300" w:lineRule="exact"/>
        <w:ind w:left="120" w:right="371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s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cour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compl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ou</w:t>
      </w:r>
      <w:r>
        <w:rPr>
          <w:rFonts w:ascii="Verdana" w:eastAsia="Verdana" w:hAnsi="Verdana" w:cs="Verdana"/>
          <w:sz w:val="26"/>
          <w:szCs w:val="26"/>
        </w:rPr>
        <w:t>gh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ring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of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rk,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jo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ch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dis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pla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loo</w:t>
      </w:r>
      <w:r>
        <w:rPr>
          <w:rFonts w:ascii="Verdana" w:eastAsia="Verdana" w:hAnsi="Verdana" w:cs="Verdana"/>
          <w:sz w:val="26"/>
          <w:szCs w:val="26"/>
        </w:rPr>
        <w:t>k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 w:rsidR="00C73B3C"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place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boar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Po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ion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ble</w:t>
      </w:r>
      <w:r>
        <w:rPr>
          <w:rFonts w:ascii="Verdana" w:eastAsia="Verdana" w:hAnsi="Verdana" w:cs="Verdana"/>
          <w:spacing w:val="1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do</w:t>
      </w:r>
      <w:r>
        <w:rPr>
          <w:rFonts w:ascii="Verdana" w:eastAsia="Verdana" w:hAnsi="Verdana" w:cs="Verdana"/>
          <w:spacing w:val="1"/>
          <w:sz w:val="26"/>
          <w:szCs w:val="26"/>
        </w:rPr>
        <w:t>in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ble</w:t>
      </w:r>
      <w:r>
        <w:rPr>
          <w:rFonts w:ascii="Verdana" w:eastAsia="Verdana" w:hAnsi="Verdana" w:cs="Verdana"/>
          <w:spacing w:val="1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sta</w:t>
      </w:r>
      <w:r>
        <w:rPr>
          <w:rFonts w:ascii="Verdana" w:eastAsia="Verdana" w:hAnsi="Verdana" w:cs="Verdana"/>
          <w:spacing w:val="1"/>
          <w:sz w:val="26"/>
          <w:szCs w:val="26"/>
        </w:rPr>
        <w:t>lli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sof</w:t>
      </w:r>
      <w:r>
        <w:rPr>
          <w:rFonts w:ascii="Verdana" w:eastAsia="Verdana" w:hAnsi="Verdana" w:cs="Verdana"/>
          <w:spacing w:val="4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 xml:space="preserve">c.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llo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cipa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so</w:t>
      </w:r>
      <w:r>
        <w:rPr>
          <w:rFonts w:ascii="Verdana" w:eastAsia="Verdana" w:hAnsi="Verdana" w:cs="Verdana"/>
          <w:spacing w:val="4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 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m/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from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we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4F8BF4A3" w14:textId="77777777" w:rsidR="007F190F" w:rsidRDefault="007F190F">
      <w:pPr>
        <w:spacing w:line="200" w:lineRule="exact"/>
      </w:pPr>
    </w:p>
    <w:p w14:paraId="4734E01D" w14:textId="77777777" w:rsidR="007F190F" w:rsidRDefault="00B670CE">
      <w:pPr>
        <w:ind w:left="100" w:right="58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Plea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ni</w:t>
      </w:r>
      <w:r>
        <w:rPr>
          <w:rFonts w:ascii="Verdana" w:eastAsia="Verdana" w:hAnsi="Verdana" w:cs="Verdana"/>
          <w:sz w:val="26"/>
          <w:szCs w:val="26"/>
        </w:rPr>
        <w:t>cate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bout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 xml:space="preserve">rs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3"/>
          <w:sz w:val="26"/>
          <w:szCs w:val="26"/>
        </w:rPr>
        <w:t>v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rad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 cour</w:t>
      </w:r>
      <w:r>
        <w:rPr>
          <w:rFonts w:ascii="Verdana" w:eastAsia="Verdana" w:hAnsi="Verdana" w:cs="Verdana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sa</w:t>
      </w:r>
      <w:r>
        <w:rPr>
          <w:rFonts w:ascii="Verdana" w:eastAsia="Verdana" w:hAnsi="Verdana" w:cs="Verdana"/>
          <w:spacing w:val="-1"/>
          <w:sz w:val="26"/>
          <w:szCs w:val="26"/>
        </w:rPr>
        <w:t>g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ask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q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bout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ass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 xml:space="preserve">I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ay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ply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 xml:space="preserve">to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dia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class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ck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 dis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boa</w:t>
      </w:r>
      <w:r>
        <w:rPr>
          <w:rFonts w:ascii="Verdana" w:eastAsia="Verdana" w:hAnsi="Verdana" w:cs="Verdana"/>
          <w:spacing w:val="3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52869CA3" w14:textId="77777777" w:rsidR="007F190F" w:rsidRDefault="007F190F">
      <w:pPr>
        <w:spacing w:line="200" w:lineRule="exact"/>
      </w:pPr>
    </w:p>
    <w:p w14:paraId="11340CD5" w14:textId="77777777" w:rsidR="007F190F" w:rsidRDefault="00B670CE">
      <w:pPr>
        <w:ind w:left="100" w:right="99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: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cou</w:t>
      </w:r>
      <w:r>
        <w:rPr>
          <w:rFonts w:ascii="Verdana" w:eastAsia="Verdana" w:hAnsi="Verdana" w:cs="Verdana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2"/>
          <w:sz w:val="26"/>
          <w:szCs w:val="26"/>
        </w:rPr>
        <w:t>ag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w w:val="99"/>
          <w:sz w:val="26"/>
          <w:szCs w:val="26"/>
        </w:rPr>
        <w:t xml:space="preserve">an </w:t>
      </w:r>
      <w:r>
        <w:rPr>
          <w:rFonts w:ascii="Verdana" w:eastAsia="Verdana" w:hAnsi="Verdana" w:cs="Verdana"/>
          <w:w w:val="99"/>
          <w:sz w:val="26"/>
          <w:szCs w:val="26"/>
        </w:rPr>
        <w:t>aca</w:t>
      </w:r>
      <w:r>
        <w:rPr>
          <w:rFonts w:ascii="Verdana" w:eastAsia="Verdana" w:hAnsi="Verdana" w:cs="Verdana"/>
          <w:spacing w:val="1"/>
          <w:w w:val="99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w w:val="99"/>
          <w:sz w:val="26"/>
          <w:szCs w:val="26"/>
        </w:rPr>
        <w:t>e</w:t>
      </w:r>
      <w:r>
        <w:rPr>
          <w:rFonts w:ascii="Verdana" w:eastAsia="Verdana" w:hAnsi="Verdana" w:cs="Verdana"/>
          <w:w w:val="99"/>
          <w:sz w:val="26"/>
          <w:szCs w:val="26"/>
        </w:rPr>
        <w:t>mic</w:t>
      </w:r>
      <w:r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ollo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sy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ax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2"/>
          <w:sz w:val="26"/>
          <w:szCs w:val="26"/>
        </w:rPr>
        <w:t>am</w:t>
      </w:r>
      <w:r>
        <w:rPr>
          <w:rFonts w:ascii="Verdana" w:eastAsia="Verdana" w:hAnsi="Verdana" w:cs="Verdana"/>
          <w:sz w:val="26"/>
          <w:szCs w:val="26"/>
        </w:rPr>
        <w:t>mar (i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cl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di</w:t>
      </w:r>
      <w:r>
        <w:rPr>
          <w:rFonts w:ascii="Verdana" w:eastAsia="Verdana" w:hAnsi="Verdana" w:cs="Verdana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salut</w:t>
      </w:r>
      <w:r>
        <w:rPr>
          <w:rFonts w:ascii="Verdana" w:eastAsia="Verdana" w:hAnsi="Verdana" w:cs="Verdana"/>
          <w:spacing w:val="1"/>
          <w:sz w:val="26"/>
          <w:szCs w:val="26"/>
        </w:rPr>
        <w:t>atio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2"/>
          <w:sz w:val="26"/>
          <w:szCs w:val="26"/>
        </w:rPr>
        <w:t>ap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z w:val="26"/>
          <w:szCs w:val="26"/>
        </w:rPr>
        <w:t>z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).</w:t>
      </w:r>
      <w:r>
        <w:rPr>
          <w:rFonts w:ascii="Verdana" w:eastAsia="Verdana" w:hAnsi="Verdana" w:cs="Verdana"/>
          <w:spacing w:val="-1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tt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 m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sa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j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Co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si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 xml:space="preserve">a </w:t>
      </w:r>
      <w:r>
        <w:rPr>
          <w:rFonts w:ascii="Verdana" w:eastAsia="Verdana" w:hAnsi="Verdana" w:cs="Verdana"/>
          <w:spacing w:val="1"/>
          <w:sz w:val="26"/>
          <w:szCs w:val="26"/>
        </w:rPr>
        <w:t>"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rk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ent</w:t>
      </w:r>
      <w:r>
        <w:rPr>
          <w:rFonts w:ascii="Verdana" w:eastAsia="Verdana" w:hAnsi="Verdana" w:cs="Verdana"/>
          <w:sz w:val="26"/>
          <w:szCs w:val="26"/>
        </w:rPr>
        <w:t>"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q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gh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stan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ro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m.</w:t>
      </w:r>
      <w:r>
        <w:rPr>
          <w:rFonts w:ascii="Verdana" w:eastAsia="Verdana" w:hAnsi="Verdana" w:cs="Verdana"/>
          <w:spacing w:val="-2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go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 xml:space="preserve">r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too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8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pa</w:t>
      </w:r>
      <w:r>
        <w:rPr>
          <w:rFonts w:ascii="Verdana" w:eastAsia="Verdana" w:hAnsi="Verdana" w:cs="Verdana"/>
          <w:spacing w:val="1"/>
          <w:sz w:val="26"/>
          <w:szCs w:val="26"/>
        </w:rPr>
        <w:t>g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ase 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port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.</w:t>
      </w:r>
    </w:p>
    <w:p w14:paraId="14DD0546" w14:textId="77777777" w:rsidR="007F190F" w:rsidRDefault="007F190F">
      <w:pPr>
        <w:spacing w:line="200" w:lineRule="exact"/>
      </w:pPr>
    </w:p>
    <w:p w14:paraId="7E200340" w14:textId="77777777" w:rsidR="007F190F" w:rsidRPr="00DA3D60" w:rsidRDefault="00B670CE" w:rsidP="00DA3D60">
      <w:pPr>
        <w:ind w:left="100" w:right="102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ake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e</w:t>
      </w:r>
      <w:r>
        <w:rPr>
          <w:rFonts w:ascii="Verdana" w:eastAsia="Verdana" w:hAnsi="Verdana" w:cs="Verdana"/>
          <w:sz w:val="26"/>
          <w:szCs w:val="26"/>
        </w:rPr>
        <w:t>ff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rt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abl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sh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f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ve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mm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 xml:space="preserve">ch 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str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r.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en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on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ent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cia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 xml:space="preserve">ant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comm</w:t>
      </w:r>
      <w:r>
        <w:rPr>
          <w:rFonts w:ascii="Verdana" w:eastAsia="Verdana" w:hAnsi="Verdana" w:cs="Verdana"/>
          <w:spacing w:val="2"/>
          <w:sz w:val="26"/>
          <w:szCs w:val="26"/>
        </w:rPr>
        <w:t>u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cate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clearly.</w:t>
      </w:r>
    </w:p>
    <w:p w14:paraId="2D29B0A0" w14:textId="77777777" w:rsidR="007F190F" w:rsidRDefault="007F190F">
      <w:pPr>
        <w:spacing w:line="200" w:lineRule="exact"/>
      </w:pPr>
    </w:p>
    <w:p w14:paraId="3369C610" w14:textId="77777777" w:rsidR="007F190F" w:rsidRDefault="00B670CE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l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act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iti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comple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ll</w:t>
      </w:r>
      <w:r>
        <w:rPr>
          <w:rFonts w:ascii="Verdana" w:eastAsia="Verdana" w:hAnsi="Verdana" w:cs="Verdana"/>
          <w:sz w:val="26"/>
          <w:szCs w:val="26"/>
        </w:rPr>
        <w:t>y.</w:t>
      </w:r>
      <w:r>
        <w:rPr>
          <w:rFonts w:ascii="Verdana" w:eastAsia="Verdana" w:hAnsi="Verdana" w:cs="Verdana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soft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do</w:t>
      </w:r>
      <w:r>
        <w:rPr>
          <w:rFonts w:ascii="Verdana" w:eastAsia="Verdana" w:hAnsi="Verdana" w:cs="Verdana"/>
          <w:spacing w:val="2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s,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Off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ce</w:t>
      </w:r>
    </w:p>
    <w:p w14:paraId="7BE028C7" w14:textId="797B4D4C" w:rsidR="007F190F" w:rsidRDefault="00B670CE">
      <w:pPr>
        <w:spacing w:before="1"/>
        <w:ind w:left="100" w:right="472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pacing w:val="1"/>
          <w:sz w:val="26"/>
          <w:szCs w:val="26"/>
        </w:rPr>
        <w:t>2013</w:t>
      </w:r>
      <w:r w:rsidR="005E6E30">
        <w:rPr>
          <w:rFonts w:ascii="Verdana" w:eastAsia="Verdana" w:hAnsi="Verdana" w:cs="Verdana"/>
          <w:spacing w:val="1"/>
          <w:sz w:val="26"/>
          <w:szCs w:val="26"/>
        </w:rPr>
        <w:t xml:space="preserve"> or 2016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and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Mic</w:t>
      </w:r>
      <w:r>
        <w:rPr>
          <w:rFonts w:ascii="Verdana" w:eastAsia="Verdana" w:hAnsi="Verdana" w:cs="Verdana"/>
          <w:spacing w:val="-1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ft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V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Bas</w:t>
      </w:r>
      <w:r>
        <w:rPr>
          <w:rFonts w:ascii="Verdana" w:eastAsia="Verdana" w:hAnsi="Verdana" w:cs="Verdana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xp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201</w:t>
      </w:r>
      <w:r>
        <w:rPr>
          <w:rFonts w:ascii="Verdana" w:eastAsia="Verdana" w:hAnsi="Verdana" w:cs="Verdana"/>
          <w:sz w:val="26"/>
          <w:szCs w:val="26"/>
        </w:rPr>
        <w:t>2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are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q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tool</w:t>
      </w:r>
      <w:r>
        <w:rPr>
          <w:rFonts w:ascii="Verdana" w:eastAsia="Verdana" w:hAnsi="Verdana" w:cs="Verdana"/>
          <w:sz w:val="26"/>
          <w:szCs w:val="26"/>
        </w:rPr>
        <w:t>s.</w:t>
      </w:r>
      <w:r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 xml:space="preserve">e 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x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ply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hyperlink r:id="rId11" w:anchor="requirements"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u w:val="single" w:color="0000FF"/>
          </w:rPr>
          <w:t>DCCD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 xml:space="preserve"> </w:t>
        </w:r>
        <w:r>
          <w:rPr>
            <w:rFonts w:ascii="Verdana" w:eastAsia="Verdana" w:hAnsi="Verdana" w:cs="Verdana"/>
            <w:color w:val="0000FF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2"/>
            <w:u w:val="single" w:color="0000FF"/>
          </w:rPr>
          <w:t>n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l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>i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n</w:t>
        </w:r>
        <w:r>
          <w:rPr>
            <w:rFonts w:ascii="Verdana" w:eastAsia="Verdana" w:hAnsi="Verdana" w:cs="Verdana"/>
            <w:color w:val="0000FF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 xml:space="preserve"> 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c</w:t>
        </w:r>
        <w:r>
          <w:rPr>
            <w:rFonts w:ascii="Verdana" w:eastAsia="Verdana" w:hAnsi="Verdana" w:cs="Verdana"/>
            <w:color w:val="0000FF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mput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u w:val="single" w:color="0000FF"/>
          </w:rPr>
          <w:t xml:space="preserve">r 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in</w:t>
        </w:r>
        <w:r>
          <w:rPr>
            <w:rFonts w:ascii="Verdana" w:eastAsia="Verdana" w:hAnsi="Verdana" w:cs="Verdana"/>
            <w:color w:val="0000FF"/>
            <w:u w:val="single" w:color="0000FF"/>
          </w:rPr>
          <w:t>fra</w:t>
        </w:r>
        <w:r>
          <w:rPr>
            <w:rFonts w:ascii="Verdana" w:eastAsia="Verdana" w:hAnsi="Verdana" w:cs="Verdana"/>
            <w:color w:val="0000FF"/>
            <w:spacing w:val="2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>t</w:t>
        </w:r>
        <w:r>
          <w:rPr>
            <w:rFonts w:ascii="Verdana" w:eastAsia="Verdana" w:hAnsi="Verdana" w:cs="Verdana"/>
            <w:color w:val="0000FF"/>
            <w:u w:val="single" w:color="0000FF"/>
          </w:rPr>
          <w:t>ruc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tu</w:t>
        </w:r>
        <w:r>
          <w:rPr>
            <w:rFonts w:ascii="Verdana" w:eastAsia="Verdana" w:hAnsi="Verdana" w:cs="Verdana"/>
            <w:color w:val="0000FF"/>
            <w:u w:val="single" w:color="0000FF"/>
          </w:rPr>
          <w:t>re</w:t>
        </w:r>
        <w:r>
          <w:rPr>
            <w:rFonts w:ascii="Verdana" w:eastAsia="Verdana" w:hAnsi="Verdana" w:cs="Verdana"/>
            <w:color w:val="0000FF"/>
            <w:spacing w:val="2"/>
            <w:u w:val="single" w:color="0000FF"/>
          </w:rPr>
          <w:t xml:space="preserve"> </w:t>
        </w:r>
        <w:r>
          <w:rPr>
            <w:rFonts w:ascii="Verdana" w:eastAsia="Verdana" w:hAnsi="Verdana" w:cs="Verdana"/>
            <w:color w:val="0000FF"/>
            <w:u w:val="single" w:color="0000FF"/>
          </w:rPr>
          <w:t>r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qui</w:t>
        </w:r>
        <w:r>
          <w:rPr>
            <w:rFonts w:ascii="Verdana" w:eastAsia="Verdana" w:hAnsi="Verdana" w:cs="Verdana"/>
            <w:color w:val="0000FF"/>
            <w:u w:val="single" w:color="0000FF"/>
          </w:rPr>
          <w:t>r</w:t>
        </w:r>
        <w:r>
          <w:rPr>
            <w:rFonts w:ascii="Verdana" w:eastAsia="Verdana" w:hAnsi="Verdana" w:cs="Verdana"/>
            <w:color w:val="0000FF"/>
            <w:spacing w:val="2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m</w:t>
        </w:r>
        <w:r>
          <w:rPr>
            <w:rFonts w:ascii="Verdana" w:eastAsia="Verdana" w:hAnsi="Verdana" w:cs="Verdana"/>
            <w:color w:val="0000FF"/>
            <w:spacing w:val="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-1"/>
            <w:u w:val="single" w:color="0000FF"/>
          </w:rPr>
          <w:t>nt</w:t>
        </w:r>
        <w:r>
          <w:rPr>
            <w:rFonts w:ascii="Verdana" w:eastAsia="Verdana" w:hAnsi="Verdana" w:cs="Verdana"/>
            <w:color w:val="0000FF"/>
            <w:spacing w:val="4"/>
            <w:u w:val="single" w:color="0000FF"/>
          </w:rPr>
          <w:t>s</w:t>
        </w:r>
        <w:r>
          <w:rPr>
            <w:rFonts w:ascii="Verdana" w:eastAsia="Verdana" w:hAnsi="Verdana" w:cs="Verdana"/>
            <w:color w:val="000000"/>
            <w:sz w:val="26"/>
            <w:szCs w:val="26"/>
          </w:rPr>
          <w:t>.</w:t>
        </w:r>
      </w:hyperlink>
      <w:r>
        <w:rPr>
          <w:rFonts w:ascii="Verdana" w:eastAsia="Verdana" w:hAnsi="Verdana" w:cs="Verdana"/>
          <w:color w:val="000000"/>
          <w:spacing w:val="90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z w:val="26"/>
          <w:szCs w:val="26"/>
        </w:rPr>
        <w:t>l 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z w:val="26"/>
          <w:szCs w:val="26"/>
        </w:rPr>
        <w:t>b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si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color w:val="000000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z w:val="26"/>
          <w:szCs w:val="26"/>
        </w:rPr>
        <w:t>ct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v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are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b</w:t>
      </w:r>
      <w:r>
        <w:rPr>
          <w:rFonts w:ascii="Verdana" w:eastAsia="Verdana" w:hAnsi="Verdana" w:cs="Verdana"/>
          <w:color w:val="000000"/>
          <w:sz w:val="26"/>
          <w:szCs w:val="26"/>
        </w:rPr>
        <w:t>mi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 xml:space="preserve">d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ctr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cal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z w:val="26"/>
          <w:szCs w:val="26"/>
        </w:rPr>
        <w:t>y.</w:t>
      </w:r>
      <w:r>
        <w:rPr>
          <w:rFonts w:ascii="Verdana" w:eastAsia="Verdana" w:hAnsi="Verdana" w:cs="Verdana"/>
          <w:color w:val="000000"/>
          <w:spacing w:val="-1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z w:val="26"/>
          <w:szCs w:val="26"/>
        </w:rPr>
        <w:t>ri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tte</w:t>
      </w:r>
      <w:r>
        <w:rPr>
          <w:rFonts w:ascii="Verdana" w:eastAsia="Verdana" w:hAnsi="Verdana" w:cs="Verdana"/>
          <w:color w:val="000000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-1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z w:val="26"/>
          <w:szCs w:val="26"/>
        </w:rPr>
        <w:t>sig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m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y</w:t>
      </w:r>
      <w:r>
        <w:rPr>
          <w:rFonts w:ascii="Verdana" w:eastAsia="Verdana" w:hAnsi="Verdana" w:cs="Verdana"/>
          <w:color w:val="00000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he</w:t>
      </w:r>
      <w:r>
        <w:rPr>
          <w:rFonts w:ascii="Verdana" w:eastAsia="Verdana" w:hAnsi="Verdana" w:cs="Verdana"/>
          <w:color w:val="000000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rmat</w:t>
      </w:r>
      <w:r>
        <w:rPr>
          <w:rFonts w:ascii="Verdana" w:eastAsia="Verdana" w:hAnsi="Verdana" w:cs="Verdana"/>
          <w:color w:val="000000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an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e s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cif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ie</w:t>
      </w:r>
      <w:r>
        <w:rPr>
          <w:rFonts w:ascii="Verdana" w:eastAsia="Verdana" w:hAnsi="Verdana" w:cs="Verdana"/>
          <w:color w:val="000000"/>
          <w:sz w:val="26"/>
          <w:szCs w:val="26"/>
        </w:rPr>
        <w:t>d</w:t>
      </w:r>
      <w:r>
        <w:rPr>
          <w:rFonts w:ascii="Verdana" w:eastAsia="Verdana" w:hAnsi="Verdana" w:cs="Verdana"/>
          <w:color w:val="000000"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li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color w:val="000000"/>
          <w:spacing w:val="3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z w:val="26"/>
          <w:szCs w:val="26"/>
        </w:rPr>
        <w:t>l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a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pt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d.</w:t>
      </w:r>
    </w:p>
    <w:p w14:paraId="618959BF" w14:textId="77777777" w:rsidR="007F190F" w:rsidRDefault="007F190F">
      <w:pPr>
        <w:spacing w:line="200" w:lineRule="exact"/>
      </w:pPr>
    </w:p>
    <w:p w14:paraId="6D44CD2D" w14:textId="77777777" w:rsidR="007F190F" w:rsidRDefault="00B670CE" w:rsidP="00011459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color w:val="2D3949"/>
          <w:sz w:val="32"/>
          <w:szCs w:val="32"/>
        </w:rPr>
        <w:t>Req</w:t>
      </w:r>
      <w:r>
        <w:rPr>
          <w:rFonts w:ascii="Verdana" w:eastAsia="Verdana" w:hAnsi="Verdana" w:cs="Verdana"/>
          <w:b/>
          <w:color w:val="2D3949"/>
          <w:spacing w:val="2"/>
          <w:sz w:val="32"/>
          <w:szCs w:val="32"/>
        </w:rPr>
        <w:t>u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i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r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e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d</w:t>
      </w:r>
      <w:r>
        <w:rPr>
          <w:rFonts w:ascii="Verdana" w:eastAsia="Verdana" w:hAnsi="Verdana" w:cs="Verdana"/>
          <w:b/>
          <w:color w:val="2D3949"/>
          <w:spacing w:val="-16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color w:val="2D3949"/>
          <w:spacing w:val="3"/>
          <w:sz w:val="32"/>
          <w:szCs w:val="32"/>
        </w:rPr>
        <w:t>T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e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x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t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/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Ma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t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e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ri</w:t>
      </w:r>
      <w:r>
        <w:rPr>
          <w:rFonts w:ascii="Verdana" w:eastAsia="Verdana" w:hAnsi="Verdana" w:cs="Verdana"/>
          <w:b/>
          <w:color w:val="2D3949"/>
          <w:spacing w:val="3"/>
          <w:sz w:val="32"/>
          <w:szCs w:val="32"/>
        </w:rPr>
        <w:t>a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l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s</w:t>
      </w:r>
      <w:r>
        <w:rPr>
          <w:rFonts w:ascii="Verdana" w:eastAsia="Verdana" w:hAnsi="Verdana" w:cs="Verdana"/>
          <w:b/>
          <w:color w:val="2D3949"/>
          <w:spacing w:val="3"/>
          <w:sz w:val="32"/>
          <w:szCs w:val="32"/>
        </w:rPr>
        <w:t>/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A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c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c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ess</w:t>
      </w:r>
      <w:r>
        <w:rPr>
          <w:rFonts w:ascii="Verdana" w:eastAsia="Verdana" w:hAnsi="Verdana" w:cs="Verdana"/>
          <w:b/>
          <w:color w:val="2D3949"/>
          <w:spacing w:val="-36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C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o</w:t>
      </w:r>
      <w:r>
        <w:rPr>
          <w:rFonts w:ascii="Verdana" w:eastAsia="Verdana" w:hAnsi="Verdana" w:cs="Verdana"/>
          <w:b/>
          <w:color w:val="2D3949"/>
          <w:spacing w:val="1"/>
          <w:sz w:val="32"/>
          <w:szCs w:val="32"/>
        </w:rPr>
        <w:t>d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es</w:t>
      </w:r>
      <w:r>
        <w:rPr>
          <w:rFonts w:ascii="Verdana" w:eastAsia="Verdana" w:hAnsi="Verdana" w:cs="Verdana"/>
          <w:b/>
          <w:color w:val="2D3949"/>
          <w:spacing w:val="-10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P</w:t>
      </w:r>
      <w:r>
        <w:rPr>
          <w:rFonts w:ascii="Verdana" w:eastAsia="Verdana" w:hAnsi="Verdana" w:cs="Verdana"/>
          <w:b/>
          <w:color w:val="2D3949"/>
          <w:spacing w:val="3"/>
          <w:sz w:val="32"/>
          <w:szCs w:val="32"/>
        </w:rPr>
        <w:t>a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c</w:t>
      </w:r>
      <w:r>
        <w:rPr>
          <w:rFonts w:ascii="Verdana" w:eastAsia="Verdana" w:hAnsi="Verdana" w:cs="Verdana"/>
          <w:b/>
          <w:color w:val="2D3949"/>
          <w:spacing w:val="-1"/>
          <w:sz w:val="32"/>
          <w:szCs w:val="32"/>
        </w:rPr>
        <w:t>k</w:t>
      </w:r>
      <w:r>
        <w:rPr>
          <w:rFonts w:ascii="Verdana" w:eastAsia="Verdana" w:hAnsi="Verdana" w:cs="Verdana"/>
          <w:b/>
          <w:color w:val="2D3949"/>
          <w:spacing w:val="3"/>
          <w:sz w:val="32"/>
          <w:szCs w:val="32"/>
        </w:rPr>
        <w:t>a</w:t>
      </w:r>
      <w:r>
        <w:rPr>
          <w:rFonts w:ascii="Verdana" w:eastAsia="Verdana" w:hAnsi="Verdana" w:cs="Verdana"/>
          <w:b/>
          <w:color w:val="2D3949"/>
          <w:sz w:val="32"/>
          <w:szCs w:val="32"/>
        </w:rPr>
        <w:t>ge</w:t>
      </w:r>
    </w:p>
    <w:p w14:paraId="03801A8F" w14:textId="77777777" w:rsidR="007F190F" w:rsidRDefault="007F190F">
      <w:pPr>
        <w:spacing w:before="8" w:line="220" w:lineRule="exact"/>
        <w:rPr>
          <w:sz w:val="22"/>
          <w:szCs w:val="22"/>
        </w:rPr>
      </w:pPr>
    </w:p>
    <w:p w14:paraId="64877FF1" w14:textId="550398C6" w:rsidR="007F190F" w:rsidRDefault="00B670CE" w:rsidP="00011459">
      <w:pPr>
        <w:ind w:right="491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i/>
          <w:sz w:val="26"/>
          <w:szCs w:val="26"/>
        </w:rPr>
        <w:t>Please</w:t>
      </w:r>
      <w:r>
        <w:rPr>
          <w:rFonts w:ascii="Verdana" w:eastAsia="Verdana" w:hAnsi="Verdana" w:cs="Verdana"/>
          <w:b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sz w:val="26"/>
          <w:szCs w:val="26"/>
        </w:rPr>
        <w:t>u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rc</w:t>
      </w:r>
      <w:r>
        <w:rPr>
          <w:rFonts w:ascii="Verdana" w:eastAsia="Verdana" w:hAnsi="Verdana" w:cs="Verdana"/>
          <w:b/>
          <w:i/>
          <w:sz w:val="26"/>
          <w:szCs w:val="26"/>
        </w:rPr>
        <w:t>hase</w:t>
      </w:r>
      <w:r>
        <w:rPr>
          <w:rFonts w:ascii="Verdana" w:eastAsia="Verdana" w:hAnsi="Verdana" w:cs="Verdana"/>
          <w:b/>
          <w:i/>
          <w:spacing w:val="-11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y</w:t>
      </w:r>
      <w:r>
        <w:rPr>
          <w:rFonts w:ascii="Verdana" w:eastAsia="Verdana" w:hAnsi="Verdana" w:cs="Verdana"/>
          <w:b/>
          <w:i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i/>
          <w:sz w:val="26"/>
          <w:szCs w:val="26"/>
        </w:rPr>
        <w:t>ur</w:t>
      </w:r>
      <w:r>
        <w:rPr>
          <w:rFonts w:ascii="Verdana" w:eastAsia="Verdana" w:hAnsi="Verdana" w:cs="Verdana"/>
          <w:b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m</w:t>
      </w:r>
      <w:r>
        <w:rPr>
          <w:rFonts w:ascii="Verdana" w:eastAsia="Verdana" w:hAnsi="Verdana" w:cs="Verdana"/>
          <w:b/>
          <w:i/>
          <w:spacing w:val="-1"/>
          <w:sz w:val="26"/>
          <w:szCs w:val="26"/>
        </w:rPr>
        <w:t>a</w:t>
      </w:r>
      <w:r>
        <w:rPr>
          <w:rFonts w:ascii="Verdana" w:eastAsia="Verdana" w:hAnsi="Verdana" w:cs="Verdana"/>
          <w:b/>
          <w:i/>
          <w:sz w:val="26"/>
          <w:szCs w:val="26"/>
        </w:rPr>
        <w:t>te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sz w:val="26"/>
          <w:szCs w:val="26"/>
        </w:rPr>
        <w:t>ia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b/>
          <w:i/>
          <w:sz w:val="26"/>
          <w:szCs w:val="26"/>
        </w:rPr>
        <w:t>s</w:t>
      </w:r>
      <w:r>
        <w:rPr>
          <w:rFonts w:ascii="Verdana" w:eastAsia="Verdana" w:hAnsi="Verdana" w:cs="Verdana"/>
          <w:b/>
          <w:i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sz w:val="26"/>
          <w:szCs w:val="26"/>
        </w:rPr>
        <w:t>rom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sz w:val="26"/>
          <w:szCs w:val="26"/>
        </w:rPr>
        <w:t>tl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y</w:t>
      </w:r>
      <w:r>
        <w:rPr>
          <w:rFonts w:ascii="Verdana" w:eastAsia="Verdana" w:hAnsi="Verdana" w:cs="Verdana"/>
          <w:b/>
          <w:i/>
          <w:sz w:val="26"/>
          <w:szCs w:val="26"/>
        </w:rPr>
        <w:t>!</w:t>
      </w:r>
      <w:r>
        <w:rPr>
          <w:rFonts w:ascii="Verdana" w:eastAsia="Verdana" w:hAnsi="Verdana" w:cs="Verdana"/>
          <w:b/>
          <w:i/>
          <w:spacing w:val="7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W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 xml:space="preserve">t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re</w:t>
      </w:r>
      <w:r>
        <w:rPr>
          <w:rFonts w:ascii="Verdana" w:eastAsia="Verdana" w:hAnsi="Verdana" w:cs="Verdana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sz w:val="26"/>
          <w:szCs w:val="26"/>
        </w:rPr>
        <w:t>m</w:t>
      </w:r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 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materi</w:t>
      </w:r>
      <w:r>
        <w:rPr>
          <w:rFonts w:ascii="Verdana" w:eastAsia="Verdana" w:hAnsi="Verdana" w:cs="Verdana"/>
          <w:spacing w:val="1"/>
          <w:sz w:val="26"/>
          <w:szCs w:val="26"/>
        </w:rPr>
        <w:t>a</w:t>
      </w:r>
      <w:r>
        <w:rPr>
          <w:rFonts w:ascii="Verdana" w:eastAsia="Verdana" w:hAnsi="Verdana" w:cs="Verdana"/>
          <w:spacing w:val="4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="00827A17">
        <w:rPr>
          <w:rFonts w:ascii="Verdana" w:eastAsia="Verdana" w:hAnsi="Verdana" w:cs="Verdana"/>
          <w:sz w:val="26"/>
          <w:szCs w:val="26"/>
        </w:rPr>
        <w:t>Miramar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C</w:t>
      </w:r>
      <w:r>
        <w:rPr>
          <w:rFonts w:ascii="Verdana" w:eastAsia="Verdana" w:hAnsi="Verdana" w:cs="Verdana"/>
          <w:spacing w:val="1"/>
          <w:sz w:val="26"/>
          <w:szCs w:val="26"/>
        </w:rPr>
        <w:t>oll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oo</w:t>
      </w:r>
      <w:r>
        <w:rPr>
          <w:rFonts w:ascii="Verdana" w:eastAsia="Verdana" w:hAnsi="Verdana" w:cs="Verdana"/>
          <w:spacing w:val="2"/>
          <w:sz w:val="26"/>
          <w:szCs w:val="26"/>
        </w:rPr>
        <w:t>k</w:t>
      </w:r>
      <w:r>
        <w:rPr>
          <w:rFonts w:ascii="Verdana" w:eastAsia="Verdana" w:hAnsi="Verdana" w:cs="Verdana"/>
          <w:sz w:val="26"/>
          <w:szCs w:val="26"/>
        </w:rPr>
        <w:t>st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,</w:t>
      </w:r>
      <w:r>
        <w:rPr>
          <w:rFonts w:ascii="Verdana" w:eastAsia="Verdana" w:hAnsi="Verdana" w:cs="Verdana"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t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p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2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z w:val="26"/>
          <w:szCs w:val="26"/>
        </w:rPr>
        <w:t>o p</w:t>
      </w:r>
      <w:r>
        <w:rPr>
          <w:rFonts w:ascii="Verdana" w:eastAsia="Verdana" w:hAnsi="Verdana" w:cs="Verdana"/>
          <w:spacing w:val="-2"/>
          <w:sz w:val="26"/>
          <w:szCs w:val="26"/>
        </w:rPr>
        <w:t>u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c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se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</w:t>
      </w:r>
      <w:r>
        <w:rPr>
          <w:rFonts w:ascii="Verdana" w:eastAsia="Verdana" w:hAnsi="Verdana" w:cs="Verdana"/>
          <w:spacing w:val="1"/>
          <w:sz w:val="26"/>
          <w:szCs w:val="26"/>
        </w:rPr>
        <w:t>te</w:t>
      </w:r>
      <w:r>
        <w:rPr>
          <w:rFonts w:ascii="Verdana" w:eastAsia="Verdana" w:hAnsi="Verdana" w:cs="Verdana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sz w:val="26"/>
          <w:szCs w:val="26"/>
        </w:rPr>
        <w:t>al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d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ct</w:t>
      </w:r>
      <w:r>
        <w:rPr>
          <w:rFonts w:ascii="Verdana" w:eastAsia="Verdana" w:hAnsi="Verdana" w:cs="Verdana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ou</w:t>
      </w:r>
      <w:r>
        <w:rPr>
          <w:rFonts w:ascii="Verdana" w:eastAsia="Verdana" w:hAnsi="Verdana" w:cs="Verdana"/>
          <w:sz w:val="26"/>
          <w:szCs w:val="26"/>
        </w:rPr>
        <w:t>gh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sz w:val="26"/>
          <w:szCs w:val="26"/>
        </w:rPr>
        <w:t>son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P</w:t>
      </w:r>
      <w:r>
        <w:rPr>
          <w:rFonts w:ascii="Verdana" w:eastAsia="Verdana" w:hAnsi="Verdana" w:cs="Verdana"/>
          <w:spacing w:val="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bl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2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pacing w:val="2"/>
          <w:sz w:val="26"/>
          <w:szCs w:val="26"/>
        </w:rPr>
        <w:t>g</w:t>
      </w:r>
      <w:r>
        <w:rPr>
          <w:rFonts w:ascii="Verdana" w:eastAsia="Verdana" w:hAnsi="Verdana" w:cs="Verdana"/>
          <w:sz w:val="26"/>
          <w:szCs w:val="26"/>
        </w:rPr>
        <w:t>.</w:t>
      </w:r>
      <w:r>
        <w:rPr>
          <w:rFonts w:ascii="Verdana" w:eastAsia="Verdana" w:hAnsi="Verdana" w:cs="Verdana"/>
          <w:spacing w:val="77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 w:rsidR="00742F97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s are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d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1"/>
          <w:sz w:val="26"/>
          <w:szCs w:val="26"/>
        </w:rPr>
        <w:t>lin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d</w:t>
      </w:r>
      <w:r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pacing w:val="3"/>
          <w:sz w:val="26"/>
          <w:szCs w:val="26"/>
        </w:rPr>
        <w:t>l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z w:val="26"/>
          <w:szCs w:val="26"/>
        </w:rPr>
        <w:t>:</w:t>
      </w:r>
    </w:p>
    <w:p w14:paraId="3D442FE5" w14:textId="77777777" w:rsidR="007F190F" w:rsidRDefault="007F190F">
      <w:pPr>
        <w:spacing w:before="7" w:line="220" w:lineRule="exact"/>
        <w:rPr>
          <w:sz w:val="22"/>
          <w:szCs w:val="22"/>
        </w:rPr>
      </w:pPr>
    </w:p>
    <w:p w14:paraId="7BEE3AE1" w14:textId="19F1AE65" w:rsidR="000F0C0A" w:rsidRDefault="00B670CE" w:rsidP="00011459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SAN D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I</w:t>
      </w:r>
      <w:r>
        <w:rPr>
          <w:rFonts w:ascii="Verdana" w:eastAsia="Verdana" w:hAnsi="Verdana" w:cs="Verdana"/>
          <w:b/>
          <w:sz w:val="28"/>
          <w:szCs w:val="28"/>
        </w:rPr>
        <w:t xml:space="preserve">EGO </w:t>
      </w:r>
      <w:r w:rsidR="00827A17">
        <w:rPr>
          <w:rFonts w:ascii="Verdana" w:eastAsia="Verdana" w:hAnsi="Verdana" w:cs="Verdana"/>
          <w:b/>
          <w:spacing w:val="-3"/>
          <w:sz w:val="28"/>
          <w:szCs w:val="28"/>
        </w:rPr>
        <w:t>MIRAMAR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C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L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>L</w:t>
      </w:r>
      <w:r>
        <w:rPr>
          <w:rFonts w:ascii="Verdana" w:eastAsia="Verdana" w:hAnsi="Verdana" w:cs="Verdana"/>
          <w:b/>
          <w:sz w:val="28"/>
          <w:szCs w:val="28"/>
        </w:rPr>
        <w:t xml:space="preserve">EGE 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B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>OO</w:t>
      </w:r>
      <w:r>
        <w:rPr>
          <w:rFonts w:ascii="Verdana" w:eastAsia="Verdana" w:hAnsi="Verdana" w:cs="Verdana"/>
          <w:b/>
          <w:sz w:val="28"/>
          <w:szCs w:val="28"/>
        </w:rPr>
        <w:t>KST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>O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R</w:t>
      </w:r>
      <w:r>
        <w:rPr>
          <w:rFonts w:ascii="Verdana" w:eastAsia="Verdana" w:hAnsi="Verdana" w:cs="Verdana"/>
          <w:b/>
          <w:sz w:val="28"/>
          <w:szCs w:val="28"/>
        </w:rPr>
        <w:t>E P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U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R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b/>
          <w:sz w:val="28"/>
          <w:szCs w:val="28"/>
        </w:rPr>
        <w:t>HASE</w:t>
      </w:r>
    </w:p>
    <w:p w14:paraId="7D55D002" w14:textId="77777777" w:rsidR="000F0C0A" w:rsidRPr="00BE5C2E" w:rsidRDefault="000F0C0A" w:rsidP="00011459">
      <w:pPr>
        <w:pStyle w:val="xmsonormal"/>
        <w:shd w:val="clear" w:color="auto" w:fill="FFFFFF"/>
        <w:spacing w:after="240" w:afterAutospacing="0"/>
        <w:jc w:val="both"/>
        <w:rPr>
          <w:rFonts w:ascii="Verdana" w:hAnsi="Verdana"/>
          <w:sz w:val="26"/>
          <w:szCs w:val="26"/>
        </w:rPr>
      </w:pPr>
      <w:r w:rsidRPr="00BE5C2E">
        <w:rPr>
          <w:rFonts w:ascii="Verdana" w:hAnsi="Verdana"/>
          <w:b/>
          <w:bCs/>
          <w:color w:val="003366"/>
          <w:sz w:val="26"/>
          <w:szCs w:val="26"/>
        </w:rPr>
        <w:lastRenderedPageBreak/>
        <w:t>Required Textbooks and Materials </w:t>
      </w:r>
    </w:p>
    <w:p w14:paraId="6019C9BF" w14:textId="77777777" w:rsidR="00CC2F71" w:rsidRPr="00DA3D60" w:rsidRDefault="000F0C0A" w:rsidP="00011459">
      <w:pPr>
        <w:spacing w:line="300" w:lineRule="exact"/>
        <w:ind w:right="106"/>
        <w:jc w:val="both"/>
        <w:rPr>
          <w:rFonts w:ascii="Verdana" w:hAnsi="Verdana"/>
          <w:b/>
          <w:bCs/>
          <w:color w:val="00B050"/>
          <w:sz w:val="26"/>
          <w:szCs w:val="26"/>
        </w:rPr>
      </w:pPr>
      <w:r w:rsidRPr="00DA3D60">
        <w:rPr>
          <w:rFonts w:ascii="Verdana" w:hAnsi="Verdana"/>
          <w:b/>
          <w:bCs/>
          <w:color w:val="00B050"/>
          <w:sz w:val="26"/>
          <w:szCs w:val="26"/>
        </w:rPr>
        <w:t>Notes:</w:t>
      </w:r>
      <w:r w:rsidRPr="00DA3D60">
        <w:rPr>
          <w:rFonts w:ascii="Verdana" w:hAnsi="Verdana"/>
          <w:color w:val="00B050"/>
          <w:sz w:val="26"/>
          <w:szCs w:val="26"/>
        </w:rPr>
        <w:t> </w:t>
      </w:r>
      <w:r w:rsidRPr="00DA3D60">
        <w:rPr>
          <w:rFonts w:ascii="Verdana" w:hAnsi="Verdana"/>
          <w:b/>
          <w:bCs/>
          <w:color w:val="00B050"/>
          <w:sz w:val="26"/>
          <w:szCs w:val="26"/>
        </w:rPr>
        <w:t xml:space="preserve">Buy </w:t>
      </w:r>
      <w:r w:rsidR="00CC2F71" w:rsidRPr="00DA3D60">
        <w:rPr>
          <w:rFonts w:ascii="Verdana" w:hAnsi="Verdana"/>
          <w:b/>
          <w:bCs/>
          <w:color w:val="00B050"/>
          <w:sz w:val="26"/>
          <w:szCs w:val="26"/>
        </w:rPr>
        <w:t xml:space="preserve">one of the three following options (Option 1 or 2 is </w:t>
      </w:r>
      <w:r w:rsidR="00ED3688" w:rsidRPr="00DA3D60">
        <w:rPr>
          <w:rFonts w:ascii="Verdana" w:hAnsi="Verdana"/>
          <w:b/>
          <w:bCs/>
          <w:color w:val="00B050"/>
          <w:sz w:val="26"/>
          <w:szCs w:val="26"/>
        </w:rPr>
        <w:t xml:space="preserve">  </w:t>
      </w:r>
      <w:r w:rsidR="00CC2F71" w:rsidRPr="00DA3D60">
        <w:rPr>
          <w:rFonts w:ascii="Verdana" w:hAnsi="Verdana"/>
          <w:b/>
          <w:bCs/>
          <w:color w:val="00B050"/>
          <w:sz w:val="26"/>
          <w:szCs w:val="26"/>
        </w:rPr>
        <w:t>preferred).</w:t>
      </w:r>
      <w:r w:rsidRPr="00DA3D60">
        <w:rPr>
          <w:rFonts w:ascii="Verdana" w:hAnsi="Verdana"/>
          <w:color w:val="00B050"/>
          <w:sz w:val="26"/>
          <w:szCs w:val="26"/>
        </w:rPr>
        <w:t> </w:t>
      </w:r>
    </w:p>
    <w:p w14:paraId="585D8950" w14:textId="77777777" w:rsidR="00CC2F71" w:rsidRPr="00DA3D60" w:rsidRDefault="00CC2F71" w:rsidP="00011459">
      <w:pPr>
        <w:spacing w:line="300" w:lineRule="exact"/>
        <w:ind w:left="100" w:right="106"/>
        <w:jc w:val="both"/>
        <w:rPr>
          <w:rFonts w:ascii="Verdana" w:hAnsi="Verdana"/>
          <w:color w:val="00B050"/>
          <w:sz w:val="26"/>
          <w:szCs w:val="26"/>
        </w:rPr>
      </w:pPr>
    </w:p>
    <w:p w14:paraId="1769B59B" w14:textId="5F65DB8C" w:rsidR="00011459" w:rsidRDefault="00CC2F71" w:rsidP="00011459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  <w:r w:rsidRPr="00ED3688">
        <w:rPr>
          <w:rFonts w:ascii="Verdana" w:hAnsi="Verdana"/>
          <w:b/>
          <w:i/>
          <w:color w:val="00B0F0"/>
          <w:sz w:val="26"/>
          <w:szCs w:val="26"/>
        </w:rPr>
        <w:t>Option 1:</w:t>
      </w:r>
      <w:r w:rsidRPr="00ED3688">
        <w:rPr>
          <w:rFonts w:ascii="Verdana" w:hAnsi="Verdana"/>
          <w:color w:val="00B0F0"/>
          <w:sz w:val="26"/>
          <w:szCs w:val="26"/>
        </w:rPr>
        <w:t xml:space="preserve"> </w:t>
      </w:r>
      <w:r w:rsidR="000F0C0A" w:rsidRPr="00BE5C2E">
        <w:rPr>
          <w:rFonts w:ascii="Verdana" w:hAnsi="Verdana"/>
          <w:sz w:val="26"/>
          <w:szCs w:val="26"/>
        </w:rPr>
        <w:t>Title/Author: </w:t>
      </w:r>
      <w:r w:rsidR="000F0C0A" w:rsidRPr="00BE5C2E">
        <w:rPr>
          <w:rFonts w:ascii="Verdana" w:hAnsi="Verdana"/>
          <w:b/>
          <w:bCs/>
          <w:sz w:val="26"/>
          <w:szCs w:val="26"/>
        </w:rPr>
        <w:t>EXPLORING W/M</w:t>
      </w:r>
      <w:r w:rsidR="00011459">
        <w:rPr>
          <w:rFonts w:ascii="Verdana" w:hAnsi="Verdana"/>
          <w:b/>
          <w:bCs/>
          <w:sz w:val="26"/>
          <w:szCs w:val="26"/>
        </w:rPr>
        <w:t>IS ESS SDMC (PB) PKG / GRAUER /</w:t>
      </w:r>
      <w:proofErr w:type="gramStart"/>
      <w:r w:rsidR="000F0C0A" w:rsidRPr="00BE5C2E">
        <w:rPr>
          <w:rFonts w:ascii="Verdana" w:hAnsi="Verdana"/>
          <w:b/>
          <w:bCs/>
          <w:sz w:val="26"/>
          <w:szCs w:val="26"/>
        </w:rPr>
        <w:t>CASSONI</w:t>
      </w:r>
      <w:r w:rsidR="000F0C0A" w:rsidRPr="00BE5C2E">
        <w:rPr>
          <w:rFonts w:ascii="Verdana" w:hAnsi="Verdana"/>
          <w:sz w:val="26"/>
          <w:szCs w:val="26"/>
        </w:rPr>
        <w:t> </w:t>
      </w:r>
      <w:r w:rsidR="00011459">
        <w:rPr>
          <w:rFonts w:ascii="Verdana" w:hAnsi="Verdana"/>
          <w:b/>
          <w:bCs/>
          <w:sz w:val="26"/>
          <w:szCs w:val="26"/>
        </w:rPr>
        <w:t> ISBN</w:t>
      </w:r>
      <w:proofErr w:type="gramEnd"/>
      <w:r w:rsidR="00011459">
        <w:rPr>
          <w:rFonts w:ascii="Verdana" w:hAnsi="Verdana"/>
          <w:b/>
          <w:bCs/>
          <w:sz w:val="26"/>
          <w:szCs w:val="26"/>
        </w:rPr>
        <w:t>: </w:t>
      </w:r>
      <w:r w:rsidR="00240667">
        <w:rPr>
          <w:rFonts w:ascii="Verdana" w:hAnsi="Verdana" w:cs="Tahoma"/>
          <w:b/>
          <w:bCs/>
          <w:color w:val="000000"/>
          <w:sz w:val="26"/>
          <w:szCs w:val="26"/>
          <w:shd w:val="clear" w:color="auto" w:fill="FFFFFF"/>
        </w:rPr>
        <w:t>978-1-323-29462-7</w:t>
      </w:r>
    </w:p>
    <w:p w14:paraId="4D68B23B" w14:textId="77777777" w:rsidR="00011459" w:rsidRDefault="00011459" w:rsidP="00011459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</w:p>
    <w:p w14:paraId="448A60BE" w14:textId="77777777" w:rsidR="00011459" w:rsidRDefault="000F0C0A" w:rsidP="00011459">
      <w:pPr>
        <w:spacing w:line="300" w:lineRule="exact"/>
        <w:ind w:right="106"/>
        <w:jc w:val="both"/>
        <w:rPr>
          <w:rFonts w:ascii="Verdana" w:hAnsi="Verdana"/>
          <w:sz w:val="26"/>
          <w:szCs w:val="26"/>
        </w:rPr>
      </w:pPr>
      <w:proofErr w:type="spellStart"/>
      <w:proofErr w:type="gramStart"/>
      <w:r w:rsidRPr="00BE5C2E">
        <w:rPr>
          <w:rFonts w:ascii="Verdana" w:hAnsi="Verdana"/>
          <w:b/>
          <w:bCs/>
          <w:sz w:val="26"/>
          <w:szCs w:val="26"/>
        </w:rPr>
        <w:t>Edition:</w:t>
      </w:r>
      <w:r w:rsidR="00011459">
        <w:rPr>
          <w:rFonts w:ascii="Verdana" w:hAnsi="Verdana"/>
          <w:sz w:val="26"/>
          <w:szCs w:val="26"/>
        </w:rPr>
        <w:t>New</w:t>
      </w:r>
      <w:proofErr w:type="spellEnd"/>
      <w:proofErr w:type="gramEnd"/>
      <w:r w:rsidR="00011459">
        <w:rPr>
          <w:rFonts w:ascii="Verdana" w:hAnsi="Verdana"/>
          <w:sz w:val="26"/>
          <w:szCs w:val="26"/>
        </w:rPr>
        <w:t>: </w:t>
      </w:r>
      <w:r w:rsidRPr="00BE5C2E">
        <w:rPr>
          <w:rFonts w:ascii="Verdana" w:hAnsi="Verdana"/>
          <w:sz w:val="26"/>
          <w:szCs w:val="26"/>
        </w:rPr>
        <w:t>$175  Publisher: PEARSON CUSTOM PUBLISHING</w:t>
      </w:r>
      <w:r w:rsidR="00CC2F71" w:rsidRPr="00BE5C2E">
        <w:rPr>
          <w:rFonts w:ascii="Verdana" w:hAnsi="Verdana"/>
          <w:sz w:val="26"/>
          <w:szCs w:val="26"/>
        </w:rPr>
        <w:t xml:space="preserve">. </w:t>
      </w:r>
    </w:p>
    <w:p w14:paraId="0BAE34AA" w14:textId="77777777" w:rsidR="00011459" w:rsidRDefault="00011459" w:rsidP="00011459">
      <w:pPr>
        <w:spacing w:line="300" w:lineRule="exact"/>
        <w:ind w:right="106"/>
        <w:jc w:val="both"/>
        <w:rPr>
          <w:rFonts w:ascii="Verdana" w:hAnsi="Verdana"/>
          <w:sz w:val="26"/>
          <w:szCs w:val="26"/>
        </w:rPr>
      </w:pPr>
    </w:p>
    <w:p w14:paraId="352716DB" w14:textId="77777777" w:rsidR="00011459" w:rsidRDefault="00CC2F71" w:rsidP="00011459">
      <w:pPr>
        <w:spacing w:line="300" w:lineRule="exact"/>
        <w:ind w:right="106"/>
        <w:jc w:val="both"/>
        <w:rPr>
          <w:rFonts w:ascii="Verdana" w:hAnsi="Verdana"/>
          <w:sz w:val="26"/>
          <w:szCs w:val="26"/>
        </w:rPr>
      </w:pPr>
      <w:r w:rsidRPr="00BE5C2E">
        <w:rPr>
          <w:rFonts w:ascii="Verdana" w:hAnsi="Verdana"/>
          <w:sz w:val="26"/>
          <w:szCs w:val="26"/>
        </w:rPr>
        <w:t xml:space="preserve">This includes all text books needed for the class and the </w:t>
      </w:r>
      <w:proofErr w:type="spellStart"/>
      <w:r w:rsidRPr="00BE5C2E">
        <w:rPr>
          <w:rFonts w:ascii="Verdana" w:hAnsi="Verdana"/>
          <w:sz w:val="26"/>
          <w:szCs w:val="26"/>
        </w:rPr>
        <w:t>MyITLab</w:t>
      </w:r>
      <w:proofErr w:type="spellEnd"/>
      <w:r w:rsidRPr="00BE5C2E">
        <w:rPr>
          <w:rFonts w:ascii="Verdana" w:hAnsi="Verdana"/>
          <w:sz w:val="26"/>
          <w:szCs w:val="26"/>
        </w:rPr>
        <w:t xml:space="preserve"> access code. </w:t>
      </w:r>
      <w:r w:rsidR="000F0C0A" w:rsidRPr="00BE5C2E">
        <w:rPr>
          <w:rFonts w:ascii="Verdana" w:hAnsi="Verdana"/>
          <w:sz w:val="26"/>
          <w:szCs w:val="26"/>
        </w:rPr>
        <w:t xml:space="preserve">This </w:t>
      </w:r>
      <w:r w:rsidRPr="00BE5C2E">
        <w:rPr>
          <w:rFonts w:ascii="Verdana" w:hAnsi="Verdana"/>
          <w:sz w:val="26"/>
          <w:szCs w:val="26"/>
        </w:rPr>
        <w:t xml:space="preserve">also </w:t>
      </w:r>
      <w:r w:rsidR="000F0C0A" w:rsidRPr="00BE5C2E">
        <w:rPr>
          <w:rFonts w:ascii="Verdana" w:hAnsi="Verdana"/>
          <w:sz w:val="26"/>
          <w:szCs w:val="26"/>
        </w:rPr>
        <w:t>will include the MS Office 2013 Professiona</w:t>
      </w:r>
      <w:r w:rsidRPr="00BE5C2E">
        <w:rPr>
          <w:rFonts w:ascii="Verdana" w:hAnsi="Verdana"/>
          <w:sz w:val="26"/>
          <w:szCs w:val="26"/>
        </w:rPr>
        <w:t>l</w:t>
      </w:r>
      <w:r w:rsidR="000F0C0A" w:rsidRPr="00BE5C2E">
        <w:rPr>
          <w:rFonts w:ascii="Verdana" w:hAnsi="Verdana"/>
          <w:sz w:val="26"/>
          <w:szCs w:val="26"/>
        </w:rPr>
        <w:t xml:space="preserve"> 180 day trial </w:t>
      </w:r>
      <w:r w:rsidRPr="00BE5C2E">
        <w:rPr>
          <w:rFonts w:ascii="Verdana" w:hAnsi="Verdana"/>
          <w:sz w:val="26"/>
          <w:szCs w:val="26"/>
        </w:rPr>
        <w:t>access and</w:t>
      </w:r>
      <w:r w:rsidR="000F0C0A" w:rsidRPr="00BE5C2E">
        <w:rPr>
          <w:rFonts w:ascii="Verdana" w:hAnsi="Verdana"/>
          <w:sz w:val="26"/>
          <w:szCs w:val="26"/>
        </w:rPr>
        <w:t xml:space="preserve"> </w:t>
      </w:r>
      <w:r w:rsidRPr="00BE5C2E">
        <w:rPr>
          <w:rFonts w:ascii="Verdana" w:hAnsi="Verdana"/>
          <w:sz w:val="26"/>
          <w:szCs w:val="26"/>
        </w:rPr>
        <w:t xml:space="preserve">a </w:t>
      </w:r>
      <w:r w:rsidR="000F0C0A" w:rsidRPr="00BE5C2E">
        <w:rPr>
          <w:rFonts w:ascii="Verdana" w:hAnsi="Verdana"/>
          <w:sz w:val="26"/>
          <w:szCs w:val="26"/>
        </w:rPr>
        <w:t>c</w:t>
      </w:r>
      <w:r w:rsidR="00011459">
        <w:rPr>
          <w:rFonts w:ascii="Verdana" w:hAnsi="Verdana"/>
          <w:sz w:val="26"/>
          <w:szCs w:val="26"/>
        </w:rPr>
        <w:t>omplementary USB Flash Drive.</w:t>
      </w:r>
    </w:p>
    <w:p w14:paraId="37A492C5" w14:textId="77777777" w:rsidR="00011459" w:rsidRDefault="00011459" w:rsidP="00011459">
      <w:pPr>
        <w:spacing w:line="300" w:lineRule="exact"/>
        <w:ind w:right="106"/>
        <w:jc w:val="both"/>
        <w:rPr>
          <w:rFonts w:ascii="Verdana" w:hAnsi="Verdana"/>
          <w:sz w:val="26"/>
          <w:szCs w:val="26"/>
        </w:rPr>
      </w:pPr>
    </w:p>
    <w:p w14:paraId="3F9F66C9" w14:textId="77777777" w:rsidR="00011459" w:rsidRDefault="00CC2F71" w:rsidP="00011459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  <w:r w:rsidRPr="00ED3688">
        <w:rPr>
          <w:rFonts w:ascii="Verdana" w:hAnsi="Verdana"/>
          <w:b/>
          <w:i/>
          <w:color w:val="00B0F0"/>
          <w:sz w:val="26"/>
          <w:szCs w:val="26"/>
        </w:rPr>
        <w:t>Option 2:</w:t>
      </w:r>
      <w:r w:rsidRPr="00ED3688">
        <w:rPr>
          <w:rFonts w:ascii="Verdana" w:hAnsi="Verdana"/>
          <w:color w:val="00B0F0"/>
          <w:sz w:val="26"/>
          <w:szCs w:val="26"/>
        </w:rPr>
        <w:t xml:space="preserve"> </w:t>
      </w:r>
      <w:r w:rsidR="000F0C0A" w:rsidRPr="00BE5C2E">
        <w:rPr>
          <w:rFonts w:ascii="Verdana" w:hAnsi="Verdana"/>
          <w:sz w:val="26"/>
          <w:szCs w:val="26"/>
        </w:rPr>
        <w:t>Title/Author: </w:t>
      </w:r>
      <w:r w:rsidR="000F0C0A" w:rsidRPr="00BE5C2E">
        <w:rPr>
          <w:rFonts w:ascii="Verdana" w:hAnsi="Verdana"/>
          <w:b/>
          <w:bCs/>
          <w:sz w:val="26"/>
          <w:szCs w:val="26"/>
        </w:rPr>
        <w:t xml:space="preserve">EXPLORING W/MIS ESS SDMC </w:t>
      </w:r>
      <w:proofErr w:type="spellStart"/>
      <w:r w:rsidR="00011459">
        <w:rPr>
          <w:rFonts w:ascii="Verdana" w:hAnsi="Verdana"/>
          <w:b/>
          <w:bCs/>
          <w:sz w:val="26"/>
          <w:szCs w:val="26"/>
        </w:rPr>
        <w:t>e-BOOK</w:t>
      </w:r>
      <w:proofErr w:type="spellEnd"/>
      <w:r w:rsidR="00011459">
        <w:rPr>
          <w:rFonts w:ascii="Verdana" w:hAnsi="Verdana"/>
          <w:b/>
          <w:bCs/>
          <w:sz w:val="26"/>
          <w:szCs w:val="26"/>
        </w:rPr>
        <w:t xml:space="preserve"> ACCESS CODEPKG/GRAUER/</w:t>
      </w:r>
      <w:proofErr w:type="gramStart"/>
      <w:r w:rsidR="000F0C0A" w:rsidRPr="00BE5C2E">
        <w:rPr>
          <w:rFonts w:ascii="Verdana" w:hAnsi="Verdana"/>
          <w:b/>
          <w:bCs/>
          <w:sz w:val="26"/>
          <w:szCs w:val="26"/>
        </w:rPr>
        <w:t>CASSONI</w:t>
      </w:r>
      <w:r w:rsidR="000F0C0A" w:rsidRPr="00BE5C2E">
        <w:rPr>
          <w:rFonts w:ascii="Verdana" w:hAnsi="Verdana"/>
          <w:sz w:val="26"/>
          <w:szCs w:val="26"/>
        </w:rPr>
        <w:t> </w:t>
      </w:r>
      <w:r w:rsidR="00011459">
        <w:rPr>
          <w:rFonts w:ascii="Verdana" w:hAnsi="Verdana"/>
          <w:b/>
          <w:bCs/>
          <w:sz w:val="26"/>
          <w:szCs w:val="26"/>
        </w:rPr>
        <w:t> ISBN</w:t>
      </w:r>
      <w:proofErr w:type="gramEnd"/>
      <w:r w:rsidR="00011459">
        <w:rPr>
          <w:rFonts w:ascii="Verdana" w:hAnsi="Verdana"/>
          <w:b/>
          <w:bCs/>
          <w:sz w:val="26"/>
          <w:szCs w:val="26"/>
        </w:rPr>
        <w:t xml:space="preserve">: 978-1-323-23972-8 </w:t>
      </w:r>
    </w:p>
    <w:p w14:paraId="6136F0FA" w14:textId="77777777" w:rsidR="00011459" w:rsidRDefault="00011459" w:rsidP="00011459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</w:p>
    <w:p w14:paraId="13C79D5C" w14:textId="77777777" w:rsidR="00011459" w:rsidRDefault="000F0C0A" w:rsidP="00DA3D60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  <w:proofErr w:type="spellStart"/>
      <w:proofErr w:type="gramStart"/>
      <w:r w:rsidRPr="00BE5C2E">
        <w:rPr>
          <w:rFonts w:ascii="Verdana" w:hAnsi="Verdana"/>
          <w:b/>
          <w:bCs/>
          <w:sz w:val="26"/>
          <w:szCs w:val="26"/>
        </w:rPr>
        <w:t>Edition:</w:t>
      </w:r>
      <w:r w:rsidR="00011459">
        <w:rPr>
          <w:rFonts w:ascii="Verdana" w:hAnsi="Verdana"/>
          <w:sz w:val="26"/>
          <w:szCs w:val="26"/>
        </w:rPr>
        <w:t>New</w:t>
      </w:r>
      <w:proofErr w:type="spellEnd"/>
      <w:proofErr w:type="gramEnd"/>
      <w:r w:rsidR="00011459">
        <w:rPr>
          <w:rFonts w:ascii="Verdana" w:hAnsi="Verdana"/>
          <w:sz w:val="26"/>
          <w:szCs w:val="26"/>
        </w:rPr>
        <w:t>: $131 </w:t>
      </w:r>
      <w:r w:rsidRPr="00BE5C2E">
        <w:rPr>
          <w:rFonts w:ascii="Verdana" w:hAnsi="Verdana"/>
          <w:sz w:val="26"/>
          <w:szCs w:val="26"/>
        </w:rPr>
        <w:t>Publisher: PEARSON CUSTOM PUBLISHING</w:t>
      </w:r>
    </w:p>
    <w:p w14:paraId="6BEC9388" w14:textId="77777777" w:rsidR="00DA3D60" w:rsidRPr="00DA3D60" w:rsidRDefault="00DA3D60" w:rsidP="00DA3D60">
      <w:pPr>
        <w:spacing w:line="300" w:lineRule="exact"/>
        <w:ind w:right="106"/>
        <w:jc w:val="both"/>
        <w:rPr>
          <w:rFonts w:ascii="Verdana" w:hAnsi="Verdana"/>
          <w:b/>
          <w:bCs/>
          <w:sz w:val="26"/>
          <w:szCs w:val="26"/>
        </w:rPr>
      </w:pPr>
    </w:p>
    <w:p w14:paraId="6DE4C2B0" w14:textId="77777777" w:rsidR="007F190F" w:rsidRPr="00BE5C2E" w:rsidRDefault="00B670CE" w:rsidP="00011459">
      <w:pPr>
        <w:jc w:val="both"/>
        <w:rPr>
          <w:rFonts w:ascii="Verdana" w:eastAsia="Verdana" w:hAnsi="Verdana" w:cs="Verdana"/>
          <w:sz w:val="26"/>
          <w:szCs w:val="26"/>
        </w:rPr>
      </w:pPr>
      <w:r w:rsidRPr="00BE5C2E">
        <w:rPr>
          <w:rFonts w:ascii="Verdana" w:eastAsia="Verdana" w:hAnsi="Verdana" w:cs="Verdana"/>
          <w:sz w:val="26"/>
          <w:szCs w:val="26"/>
        </w:rPr>
        <w:t>W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it</w:t>
      </w:r>
      <w:r w:rsidRPr="00BE5C2E">
        <w:rPr>
          <w:rFonts w:ascii="Verdana" w:eastAsia="Verdana" w:hAnsi="Verdana" w:cs="Verdana"/>
          <w:sz w:val="26"/>
          <w:szCs w:val="26"/>
        </w:rPr>
        <w:t>h</w:t>
      </w:r>
      <w:r w:rsidRPr="00BE5C2E"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t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h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i</w:t>
      </w:r>
      <w:r w:rsidRPr="00BE5C2E">
        <w:rPr>
          <w:rFonts w:ascii="Verdana" w:eastAsia="Verdana" w:hAnsi="Verdana" w:cs="Verdana"/>
          <w:sz w:val="26"/>
          <w:szCs w:val="26"/>
        </w:rPr>
        <w:t>s</w:t>
      </w:r>
      <w:r w:rsidRPr="00BE5C2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opt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io</w:t>
      </w:r>
      <w:r w:rsidRPr="00BE5C2E">
        <w:rPr>
          <w:rFonts w:ascii="Verdana" w:eastAsia="Verdana" w:hAnsi="Verdana" w:cs="Verdana"/>
          <w:sz w:val="26"/>
          <w:szCs w:val="26"/>
        </w:rPr>
        <w:t>n</w:t>
      </w:r>
      <w:r w:rsidRPr="00BE5C2E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B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o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un</w:t>
      </w:r>
      <w:r w:rsidRPr="00BE5C2E">
        <w:rPr>
          <w:rFonts w:ascii="Verdana" w:eastAsia="Verdana" w:hAnsi="Verdana" w:cs="Verdana"/>
          <w:sz w:val="26"/>
          <w:szCs w:val="26"/>
        </w:rPr>
        <w:t>d</w:t>
      </w:r>
      <w:r w:rsidRPr="00BE5C2E"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di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tio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n</w:t>
      </w:r>
      <w:r w:rsidRPr="00BE5C2E">
        <w:rPr>
          <w:rFonts w:ascii="Verdana" w:eastAsia="Verdana" w:hAnsi="Verdana" w:cs="Verdana"/>
          <w:sz w:val="26"/>
          <w:szCs w:val="26"/>
        </w:rPr>
        <w:t>s</w:t>
      </w:r>
      <w:r w:rsidRPr="00BE5C2E"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of</w:t>
      </w:r>
      <w:r w:rsidRPr="00BE5C2E"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t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h</w:t>
      </w:r>
      <w:r w:rsidRPr="00BE5C2E">
        <w:rPr>
          <w:rFonts w:ascii="Verdana" w:eastAsia="Verdana" w:hAnsi="Verdana" w:cs="Verdana"/>
          <w:sz w:val="26"/>
          <w:szCs w:val="26"/>
        </w:rPr>
        <w:t>e</w:t>
      </w:r>
      <w:r w:rsidRPr="00BE5C2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B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oo</w:t>
      </w:r>
      <w:r w:rsidRPr="00BE5C2E">
        <w:rPr>
          <w:rFonts w:ascii="Verdana" w:eastAsia="Verdana" w:hAnsi="Verdana" w:cs="Verdana"/>
          <w:sz w:val="26"/>
          <w:szCs w:val="26"/>
        </w:rPr>
        <w:t>ks</w:t>
      </w:r>
      <w:r w:rsidRPr="00BE5C2E">
        <w:rPr>
          <w:rFonts w:ascii="Verdana" w:eastAsia="Verdana" w:hAnsi="Verdana" w:cs="Verdana"/>
          <w:spacing w:val="-7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can</w:t>
      </w:r>
      <w:r w:rsidRPr="00BE5C2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be</w:t>
      </w:r>
      <w:r w:rsidRPr="00BE5C2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p</w:t>
      </w:r>
      <w:r w:rsidRPr="00BE5C2E">
        <w:rPr>
          <w:rFonts w:ascii="Verdana" w:eastAsia="Verdana" w:hAnsi="Verdana" w:cs="Verdana"/>
          <w:spacing w:val="-2"/>
          <w:sz w:val="26"/>
          <w:szCs w:val="26"/>
        </w:rPr>
        <w:t>u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r</w:t>
      </w:r>
      <w:r w:rsidRPr="00BE5C2E">
        <w:rPr>
          <w:rFonts w:ascii="Verdana" w:eastAsia="Verdana" w:hAnsi="Verdana" w:cs="Verdana"/>
          <w:sz w:val="26"/>
          <w:szCs w:val="26"/>
        </w:rPr>
        <w:t>c</w:t>
      </w:r>
      <w:r w:rsidRPr="00BE5C2E">
        <w:rPr>
          <w:rFonts w:ascii="Verdana" w:eastAsia="Verdana" w:hAnsi="Verdana" w:cs="Verdana"/>
          <w:spacing w:val="-2"/>
          <w:sz w:val="26"/>
          <w:szCs w:val="26"/>
        </w:rPr>
        <w:t>h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a</w:t>
      </w:r>
      <w:r w:rsidRPr="00BE5C2E">
        <w:rPr>
          <w:rFonts w:ascii="Verdana" w:eastAsia="Verdana" w:hAnsi="Verdana" w:cs="Verdana"/>
          <w:sz w:val="26"/>
          <w:szCs w:val="26"/>
        </w:rPr>
        <w:t>s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d</w:t>
      </w:r>
      <w:r w:rsidRPr="00BE5C2E">
        <w:rPr>
          <w:rFonts w:ascii="Verdana" w:eastAsia="Verdana" w:hAnsi="Verdana" w:cs="Verdana"/>
          <w:spacing w:val="-13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d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i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r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ct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l</w:t>
      </w:r>
      <w:r w:rsidRPr="00BE5C2E">
        <w:rPr>
          <w:rFonts w:ascii="Verdana" w:eastAsia="Verdana" w:hAnsi="Verdana" w:cs="Verdana"/>
          <w:sz w:val="26"/>
          <w:szCs w:val="26"/>
        </w:rPr>
        <w:t>y</w:t>
      </w:r>
      <w:r w:rsidRPr="00BE5C2E"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t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h</w:t>
      </w:r>
      <w:r w:rsidRPr="00BE5C2E">
        <w:rPr>
          <w:rFonts w:ascii="Verdana" w:eastAsia="Verdana" w:hAnsi="Verdana" w:cs="Verdana"/>
          <w:sz w:val="26"/>
          <w:szCs w:val="26"/>
        </w:rPr>
        <w:t>r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o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u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g</w:t>
      </w:r>
      <w:r w:rsidRPr="00BE5C2E">
        <w:rPr>
          <w:rFonts w:ascii="Verdana" w:eastAsia="Verdana" w:hAnsi="Verdana" w:cs="Verdana"/>
          <w:sz w:val="26"/>
          <w:szCs w:val="26"/>
        </w:rPr>
        <w:t>h</w:t>
      </w:r>
      <w:r w:rsidR="00011459">
        <w:rPr>
          <w:rFonts w:ascii="Verdana" w:eastAsia="Verdana" w:hAnsi="Verdana" w:cs="Verdana"/>
          <w:sz w:val="26"/>
          <w:szCs w:val="26"/>
        </w:rPr>
        <w:t xml:space="preserve">   </w:t>
      </w:r>
      <w:r w:rsidRPr="00BE5C2E">
        <w:rPr>
          <w:rFonts w:ascii="Verdana" w:eastAsia="Verdana" w:hAnsi="Verdana" w:cs="Verdana"/>
          <w:sz w:val="26"/>
          <w:szCs w:val="26"/>
        </w:rPr>
        <w:t>P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a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r</w:t>
      </w:r>
      <w:r w:rsidRPr="00BE5C2E">
        <w:rPr>
          <w:rFonts w:ascii="Verdana" w:eastAsia="Verdana" w:hAnsi="Verdana" w:cs="Verdana"/>
          <w:sz w:val="26"/>
          <w:szCs w:val="26"/>
        </w:rPr>
        <w:t>son</w:t>
      </w:r>
      <w:r w:rsidRPr="00BE5C2E">
        <w:rPr>
          <w:rFonts w:ascii="Verdana" w:eastAsia="Verdana" w:hAnsi="Verdana" w:cs="Verdana"/>
          <w:spacing w:val="-10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for</w:t>
      </w:r>
      <w:r w:rsidRPr="00BE5C2E"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z w:val="26"/>
          <w:szCs w:val="26"/>
        </w:rPr>
        <w:t>$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3</w:t>
      </w:r>
      <w:r w:rsidRPr="00BE5C2E">
        <w:rPr>
          <w:rFonts w:ascii="Verdana" w:eastAsia="Verdana" w:hAnsi="Verdana" w:cs="Verdana"/>
          <w:sz w:val="26"/>
          <w:szCs w:val="26"/>
        </w:rPr>
        <w:t>5</w:t>
      </w:r>
      <w:r w:rsidRPr="00BE5C2E"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p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e</w:t>
      </w:r>
      <w:r w:rsidRPr="00BE5C2E">
        <w:rPr>
          <w:rFonts w:ascii="Verdana" w:eastAsia="Verdana" w:hAnsi="Verdana" w:cs="Verdana"/>
          <w:sz w:val="26"/>
          <w:szCs w:val="26"/>
        </w:rPr>
        <w:t>r</w:t>
      </w:r>
      <w:r w:rsidRPr="00BE5C2E"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 w:rsidRPr="00BE5C2E">
        <w:rPr>
          <w:rFonts w:ascii="Verdana" w:eastAsia="Verdana" w:hAnsi="Verdana" w:cs="Verdana"/>
          <w:spacing w:val="-1"/>
          <w:sz w:val="26"/>
          <w:szCs w:val="26"/>
        </w:rPr>
        <w:t>b</w:t>
      </w:r>
      <w:r w:rsidRPr="00BE5C2E">
        <w:rPr>
          <w:rFonts w:ascii="Verdana" w:eastAsia="Verdana" w:hAnsi="Verdana" w:cs="Verdana"/>
          <w:spacing w:val="1"/>
          <w:sz w:val="26"/>
          <w:szCs w:val="26"/>
        </w:rPr>
        <w:t>oo</w:t>
      </w:r>
      <w:r w:rsidRPr="00BE5C2E">
        <w:rPr>
          <w:rFonts w:ascii="Verdana" w:eastAsia="Verdana" w:hAnsi="Verdana" w:cs="Verdana"/>
          <w:spacing w:val="2"/>
          <w:sz w:val="26"/>
          <w:szCs w:val="26"/>
        </w:rPr>
        <w:t>k</w:t>
      </w:r>
      <w:r w:rsidRPr="00BE5C2E">
        <w:rPr>
          <w:rFonts w:ascii="Verdana" w:eastAsia="Verdana" w:hAnsi="Verdana" w:cs="Verdana"/>
          <w:sz w:val="26"/>
          <w:szCs w:val="26"/>
        </w:rPr>
        <w:t>.</w:t>
      </w:r>
    </w:p>
    <w:p w14:paraId="7C0DC48F" w14:textId="77777777" w:rsidR="00011459" w:rsidRDefault="00011459" w:rsidP="00011459">
      <w:pPr>
        <w:jc w:val="both"/>
      </w:pPr>
    </w:p>
    <w:p w14:paraId="373A8E12" w14:textId="77777777" w:rsidR="007F190F" w:rsidRPr="00ED3688" w:rsidRDefault="00CC2F71" w:rsidP="00011459">
      <w:pPr>
        <w:jc w:val="both"/>
        <w:rPr>
          <w:rFonts w:ascii="Verdana" w:eastAsia="Verdana" w:hAnsi="Verdana" w:cs="Verdana"/>
          <w:b/>
          <w:i/>
          <w:sz w:val="26"/>
          <w:szCs w:val="26"/>
        </w:rPr>
      </w:pPr>
      <w:r w:rsidRPr="00ED3688">
        <w:rPr>
          <w:rFonts w:ascii="Verdana" w:eastAsia="Verdana" w:hAnsi="Verdana" w:cs="Verdana"/>
          <w:b/>
          <w:i/>
          <w:color w:val="00B0F0"/>
          <w:sz w:val="26"/>
          <w:szCs w:val="26"/>
        </w:rPr>
        <w:t xml:space="preserve">Option 3: </w:t>
      </w:r>
      <w:r w:rsidR="00B670CE" w:rsidRPr="00ED3688">
        <w:rPr>
          <w:rFonts w:ascii="Verdana" w:eastAsia="Verdana" w:hAnsi="Verdana" w:cs="Verdana"/>
          <w:b/>
          <w:i/>
          <w:color w:val="00B0F0"/>
          <w:spacing w:val="-2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eBo</w:t>
      </w:r>
      <w:r w:rsidR="00B670CE" w:rsidRPr="00ED3688">
        <w:rPr>
          <w:rFonts w:ascii="Verdana" w:eastAsia="Verdana" w:hAnsi="Verdana" w:cs="Verdana"/>
          <w:b/>
          <w:i/>
          <w:spacing w:val="2"/>
          <w:sz w:val="26"/>
          <w:szCs w:val="26"/>
        </w:rPr>
        <w:t>o</w:t>
      </w:r>
      <w:r w:rsidR="00B670CE" w:rsidRPr="00ED3688">
        <w:rPr>
          <w:rFonts w:ascii="Verdana" w:eastAsia="Verdana" w:hAnsi="Verdana" w:cs="Verdana"/>
          <w:b/>
          <w:i/>
          <w:spacing w:val="-1"/>
          <w:sz w:val="26"/>
          <w:szCs w:val="26"/>
        </w:rPr>
        <w:t>k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s</w:t>
      </w:r>
      <w:r w:rsidR="00B670CE" w:rsidRPr="00ED3688">
        <w:rPr>
          <w:rFonts w:ascii="Verdana" w:eastAsia="Verdana" w:hAnsi="Verdana" w:cs="Verdana"/>
          <w:b/>
          <w:i/>
          <w:spacing w:val="-9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and</w:t>
      </w:r>
      <w:r w:rsidR="00B670CE" w:rsidRPr="00ED3688">
        <w:rPr>
          <w:rFonts w:ascii="Verdana" w:eastAsia="Verdana" w:hAnsi="Verdana" w:cs="Verdana"/>
          <w:b/>
          <w:i/>
          <w:spacing w:val="-5"/>
          <w:sz w:val="26"/>
          <w:szCs w:val="26"/>
        </w:rPr>
        <w:t xml:space="preserve"> </w:t>
      </w:r>
      <w:proofErr w:type="spellStart"/>
      <w:r w:rsidR="00B670CE" w:rsidRPr="00ED3688">
        <w:rPr>
          <w:rFonts w:ascii="Verdana" w:eastAsia="Verdana" w:hAnsi="Verdana" w:cs="Verdana"/>
          <w:b/>
          <w:i/>
          <w:spacing w:val="1"/>
          <w:sz w:val="26"/>
          <w:szCs w:val="26"/>
        </w:rPr>
        <w:t>M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yITLab</w:t>
      </w:r>
      <w:proofErr w:type="spellEnd"/>
      <w:r w:rsidR="00B670CE" w:rsidRPr="00ED3688">
        <w:rPr>
          <w:rFonts w:ascii="Verdana" w:eastAsia="Verdana" w:hAnsi="Verdana" w:cs="Verdana"/>
          <w:b/>
          <w:i/>
          <w:spacing w:val="-10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Pa</w:t>
      </w:r>
      <w:r w:rsidR="00B670CE" w:rsidRPr="00ED3688">
        <w:rPr>
          <w:rFonts w:ascii="Verdana" w:eastAsia="Verdana" w:hAnsi="Verdana" w:cs="Verdana"/>
          <w:b/>
          <w:i/>
          <w:spacing w:val="3"/>
          <w:sz w:val="26"/>
          <w:szCs w:val="26"/>
        </w:rPr>
        <w:t>c</w:t>
      </w:r>
      <w:r w:rsidR="00B670CE" w:rsidRPr="00ED3688">
        <w:rPr>
          <w:rFonts w:ascii="Verdana" w:eastAsia="Verdana" w:hAnsi="Verdana" w:cs="Verdana"/>
          <w:b/>
          <w:i/>
          <w:spacing w:val="-1"/>
          <w:sz w:val="26"/>
          <w:szCs w:val="26"/>
        </w:rPr>
        <w:t>k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age</w:t>
      </w:r>
      <w:r w:rsidR="00B670CE" w:rsidRPr="00ED3688">
        <w:rPr>
          <w:rFonts w:ascii="Verdana" w:eastAsia="Verdana" w:hAnsi="Verdana" w:cs="Verdana"/>
          <w:b/>
          <w:i/>
          <w:spacing w:val="-8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pacing w:val="1"/>
          <w:sz w:val="26"/>
          <w:szCs w:val="26"/>
        </w:rPr>
        <w:t>d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i</w:t>
      </w:r>
      <w:r w:rsidR="00B670CE" w:rsidRPr="00ED3688">
        <w:rPr>
          <w:rFonts w:ascii="Verdana" w:eastAsia="Verdana" w:hAnsi="Verdana" w:cs="Verdana"/>
          <w:b/>
          <w:i/>
          <w:spacing w:val="1"/>
          <w:sz w:val="26"/>
          <w:szCs w:val="26"/>
        </w:rPr>
        <w:t>r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e</w:t>
      </w:r>
      <w:r w:rsidR="00B670CE" w:rsidRPr="00ED3688">
        <w:rPr>
          <w:rFonts w:ascii="Verdana" w:eastAsia="Verdana" w:hAnsi="Verdana" w:cs="Verdana"/>
          <w:b/>
          <w:i/>
          <w:spacing w:val="1"/>
          <w:sz w:val="26"/>
          <w:szCs w:val="26"/>
        </w:rPr>
        <w:t>c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t</w:t>
      </w:r>
      <w:r w:rsidR="00B670CE" w:rsidRPr="00ED3688">
        <w:rPr>
          <w:rFonts w:ascii="Verdana" w:eastAsia="Verdana" w:hAnsi="Verdana" w:cs="Verdana"/>
          <w:b/>
          <w:i/>
          <w:spacing w:val="-8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pacing w:val="1"/>
          <w:sz w:val="26"/>
          <w:szCs w:val="26"/>
        </w:rPr>
        <w:t>f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rom</w:t>
      </w:r>
      <w:r w:rsidR="00B670CE" w:rsidRPr="00ED3688">
        <w:rPr>
          <w:rFonts w:ascii="Verdana" w:eastAsia="Verdana" w:hAnsi="Verdana" w:cs="Verdana"/>
          <w:b/>
          <w:i/>
          <w:spacing w:val="-7"/>
          <w:sz w:val="26"/>
          <w:szCs w:val="26"/>
        </w:rPr>
        <w:t xml:space="preserve"> 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Pea</w:t>
      </w:r>
      <w:r w:rsidR="00B670CE" w:rsidRPr="00ED3688">
        <w:rPr>
          <w:rFonts w:ascii="Verdana" w:eastAsia="Verdana" w:hAnsi="Verdana" w:cs="Verdana"/>
          <w:b/>
          <w:i/>
          <w:spacing w:val="3"/>
          <w:sz w:val="26"/>
          <w:szCs w:val="26"/>
        </w:rPr>
        <w:t>r</w:t>
      </w:r>
      <w:r w:rsidR="00B670CE" w:rsidRPr="00ED3688">
        <w:rPr>
          <w:rFonts w:ascii="Verdana" w:eastAsia="Verdana" w:hAnsi="Verdana" w:cs="Verdana"/>
          <w:b/>
          <w:i/>
          <w:sz w:val="26"/>
          <w:szCs w:val="26"/>
        </w:rPr>
        <w:t>son</w:t>
      </w:r>
    </w:p>
    <w:p w14:paraId="5C692693" w14:textId="77777777" w:rsidR="007F190F" w:rsidRPr="00ED3688" w:rsidRDefault="007F190F" w:rsidP="00011459">
      <w:pPr>
        <w:spacing w:before="10" w:line="200" w:lineRule="exact"/>
        <w:jc w:val="both"/>
        <w:rPr>
          <w:b/>
          <w:i/>
        </w:rPr>
      </w:pPr>
    </w:p>
    <w:p w14:paraId="48F9ADAB" w14:textId="77777777" w:rsidR="007F190F" w:rsidRDefault="00B670CE" w:rsidP="00011459">
      <w:pPr>
        <w:spacing w:line="300" w:lineRule="exact"/>
        <w:ind w:right="106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lt</w:t>
      </w:r>
      <w:r>
        <w:rPr>
          <w:rFonts w:ascii="Verdana" w:eastAsia="Verdana" w:hAnsi="Verdana" w:cs="Verdana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1"/>
          <w:sz w:val="26"/>
          <w:szCs w:val="26"/>
        </w:rPr>
        <w:t>ti</w:t>
      </w:r>
      <w:r>
        <w:rPr>
          <w:rFonts w:ascii="Verdana" w:eastAsia="Verdana" w:hAnsi="Verdana" w:cs="Verdana"/>
          <w:sz w:val="26"/>
          <w:szCs w:val="26"/>
        </w:rPr>
        <w:t>vely,</w:t>
      </w:r>
      <w:r>
        <w:rPr>
          <w:rFonts w:ascii="Verdana" w:eastAsia="Verdana" w:hAnsi="Verdana" w:cs="Verdana"/>
          <w:spacing w:val="-17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may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p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12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th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f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u</w:t>
      </w:r>
      <w:r>
        <w:rPr>
          <w:rFonts w:ascii="Verdana" w:eastAsia="Verdana" w:hAnsi="Verdana" w:cs="Verdana"/>
          <w:sz w:val="26"/>
          <w:szCs w:val="26"/>
        </w:rPr>
        <w:t>r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r>
        <w:rPr>
          <w:rFonts w:ascii="Verdana" w:eastAsia="Verdana" w:hAnsi="Verdana" w:cs="Verdana"/>
          <w:spacing w:val="1"/>
          <w:sz w:val="26"/>
          <w:szCs w:val="26"/>
        </w:rPr>
        <w:t>oo</w:t>
      </w:r>
      <w:r>
        <w:rPr>
          <w:rFonts w:ascii="Verdana" w:eastAsia="Verdana" w:hAnsi="Verdana" w:cs="Verdana"/>
          <w:sz w:val="26"/>
          <w:szCs w:val="26"/>
        </w:rPr>
        <w:t>ks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1"/>
          <w:sz w:val="26"/>
          <w:szCs w:val="26"/>
        </w:rPr>
        <w:t xml:space="preserve"> e</w:t>
      </w:r>
      <w:r>
        <w:rPr>
          <w:rFonts w:ascii="Verdana" w:eastAsia="Verdana" w:hAnsi="Verdana" w:cs="Verdana"/>
          <w:sz w:val="26"/>
          <w:szCs w:val="26"/>
        </w:rPr>
        <w:t>B</w:t>
      </w:r>
      <w:r>
        <w:rPr>
          <w:rFonts w:ascii="Verdana" w:eastAsia="Verdana" w:hAnsi="Verdana" w:cs="Verdana"/>
          <w:spacing w:val="3"/>
          <w:sz w:val="26"/>
          <w:szCs w:val="26"/>
        </w:rPr>
        <w:t>o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ks</w:t>
      </w:r>
      <w:r>
        <w:rPr>
          <w:rFonts w:ascii="Verdana" w:eastAsia="Verdana" w:hAnsi="Verdana" w:cs="Verdana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al</w:t>
      </w:r>
      <w:r>
        <w:rPr>
          <w:rFonts w:ascii="Verdana" w:eastAsia="Verdana" w:hAnsi="Verdana" w:cs="Verdana"/>
          <w:spacing w:val="2"/>
          <w:sz w:val="26"/>
          <w:szCs w:val="26"/>
        </w:rPr>
        <w:t>o</w:t>
      </w:r>
      <w:r>
        <w:rPr>
          <w:rFonts w:ascii="Verdana" w:eastAsia="Verdana" w:hAnsi="Verdana" w:cs="Verdana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sz w:val="26"/>
          <w:szCs w:val="26"/>
        </w:rPr>
        <w:t>g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</w:rPr>
        <w:t>M</w:t>
      </w:r>
      <w:r>
        <w:rPr>
          <w:rFonts w:ascii="Verdana" w:eastAsia="Verdana" w:hAnsi="Verdana" w:cs="Verdana"/>
          <w:spacing w:val="2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La</w:t>
      </w:r>
      <w:r>
        <w:rPr>
          <w:rFonts w:ascii="Verdana" w:eastAsia="Verdana" w:hAnsi="Verdana" w:cs="Verdana"/>
          <w:spacing w:val="-1"/>
          <w:sz w:val="26"/>
          <w:szCs w:val="26"/>
        </w:rPr>
        <w:t>b</w:t>
      </w:r>
      <w:proofErr w:type="spellEnd"/>
      <w:r>
        <w:rPr>
          <w:rFonts w:ascii="Verdana" w:eastAsia="Verdana" w:hAnsi="Verdana" w:cs="Verdana"/>
          <w:sz w:val="26"/>
          <w:szCs w:val="26"/>
        </w:rPr>
        <w:t>. N</w:t>
      </w:r>
      <w:r>
        <w:rPr>
          <w:rFonts w:ascii="Verdana" w:eastAsia="Verdana" w:hAnsi="Verdana" w:cs="Verdana"/>
          <w:spacing w:val="1"/>
          <w:sz w:val="26"/>
          <w:szCs w:val="26"/>
        </w:rPr>
        <w:t>ot</w:t>
      </w:r>
      <w:r>
        <w:rPr>
          <w:rFonts w:ascii="Verdana" w:eastAsia="Verdana" w:hAnsi="Verdana" w:cs="Verdana"/>
          <w:sz w:val="26"/>
          <w:szCs w:val="26"/>
        </w:rPr>
        <w:t>e</w:t>
      </w:r>
      <w:r>
        <w:rPr>
          <w:rFonts w:ascii="Verdana" w:eastAsia="Verdana" w:hAnsi="Verdana" w:cs="Verdana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z w:val="26"/>
          <w:szCs w:val="26"/>
        </w:rPr>
        <w:t>at</w:t>
      </w:r>
      <w:r>
        <w:rPr>
          <w:rFonts w:ascii="Verdana" w:eastAsia="Verdana" w:hAnsi="Verdana" w:cs="Verdana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-1"/>
          <w:sz w:val="26"/>
          <w:szCs w:val="26"/>
        </w:rPr>
        <w:t>w</w:t>
      </w:r>
      <w:r>
        <w:rPr>
          <w:rFonts w:ascii="Verdana" w:eastAsia="Verdana" w:hAnsi="Verdana" w:cs="Verdana"/>
          <w:spacing w:val="1"/>
          <w:sz w:val="26"/>
          <w:szCs w:val="26"/>
        </w:rPr>
        <w:t>it</w:t>
      </w:r>
      <w:r>
        <w:rPr>
          <w:rFonts w:ascii="Verdana" w:eastAsia="Verdana" w:hAnsi="Verdana" w:cs="Verdana"/>
          <w:sz w:val="26"/>
          <w:szCs w:val="26"/>
        </w:rPr>
        <w:t>h</w:t>
      </w:r>
      <w:r>
        <w:rPr>
          <w:rFonts w:ascii="Verdana" w:eastAsia="Verdana" w:hAnsi="Verdana" w:cs="Verdana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t</w:t>
      </w:r>
      <w:r>
        <w:rPr>
          <w:rFonts w:ascii="Verdana" w:eastAsia="Verdana" w:hAnsi="Verdana" w:cs="Verdana"/>
          <w:spacing w:val="-1"/>
          <w:sz w:val="26"/>
          <w:szCs w:val="26"/>
        </w:rPr>
        <w:t>h</w:t>
      </w:r>
      <w:r>
        <w:rPr>
          <w:rFonts w:ascii="Verdana" w:eastAsia="Verdana" w:hAnsi="Verdana" w:cs="Verdana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sz w:val="26"/>
          <w:szCs w:val="26"/>
        </w:rPr>
        <w:t>s</w:t>
      </w:r>
      <w:r>
        <w:rPr>
          <w:rFonts w:ascii="Verdana" w:eastAsia="Verdana" w:hAnsi="Verdana" w:cs="Verdana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pt</w:t>
      </w:r>
      <w:r>
        <w:rPr>
          <w:rFonts w:ascii="Verdana" w:eastAsia="Verdana" w:hAnsi="Verdana" w:cs="Verdana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sz w:val="26"/>
          <w:szCs w:val="26"/>
        </w:rPr>
        <w:t>n</w:t>
      </w:r>
      <w:r>
        <w:rPr>
          <w:rFonts w:ascii="Verdana" w:eastAsia="Verdana" w:hAnsi="Verdana" w:cs="Verdana"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26"/>
          <w:szCs w:val="26"/>
        </w:rPr>
        <w:t>y</w:t>
      </w:r>
      <w:r>
        <w:rPr>
          <w:rFonts w:ascii="Verdana" w:eastAsia="Verdana" w:hAnsi="Verdana" w:cs="Verdana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sz w:val="26"/>
          <w:szCs w:val="26"/>
        </w:rPr>
        <w:t>u</w:t>
      </w:r>
      <w:r>
        <w:rPr>
          <w:rFonts w:ascii="Verdana" w:eastAsia="Verdana" w:hAnsi="Verdana" w:cs="Verdana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WI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L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L</w:t>
      </w:r>
      <w:r>
        <w:rPr>
          <w:rFonts w:ascii="Verdana" w:eastAsia="Verdana" w:hAnsi="Verdana" w:cs="Verdana"/>
          <w:b/>
          <w:i/>
          <w:color w:val="006FC0"/>
          <w:spacing w:val="-5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OT</w:t>
      </w:r>
      <w:r>
        <w:rPr>
          <w:rFonts w:ascii="Verdana" w:eastAsia="Verdana" w:hAnsi="Verdana" w:cs="Verdana"/>
          <w:b/>
          <w:i/>
          <w:color w:val="006FC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z w:val="26"/>
          <w:szCs w:val="26"/>
        </w:rPr>
        <w:t>ve</w:t>
      </w:r>
      <w:r>
        <w:rPr>
          <w:rFonts w:ascii="Verdana" w:eastAsia="Verdana" w:hAnsi="Verdana" w:cs="Verdana"/>
          <w:color w:val="000000"/>
          <w:spacing w:val="-9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t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h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MS</w:t>
      </w:r>
      <w:r>
        <w:rPr>
          <w:rFonts w:ascii="Verdana" w:eastAsia="Verdana" w:hAnsi="Verdana" w:cs="Verdana"/>
          <w:color w:val="000000"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Off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color w:val="000000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2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0</w:t>
      </w:r>
      <w:r>
        <w:rPr>
          <w:rFonts w:ascii="Verdana" w:eastAsia="Verdana" w:hAnsi="Verdana" w:cs="Verdana"/>
          <w:color w:val="000000"/>
          <w:sz w:val="26"/>
          <w:szCs w:val="26"/>
        </w:rPr>
        <w:t>13</w:t>
      </w:r>
      <w:r>
        <w:rPr>
          <w:rFonts w:ascii="Verdana" w:eastAsia="Verdana" w:hAnsi="Verdana" w:cs="Verdana"/>
          <w:color w:val="000000"/>
          <w:spacing w:val="-6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000000"/>
          <w:sz w:val="26"/>
          <w:szCs w:val="26"/>
        </w:rPr>
        <w:t>P</w:t>
      </w:r>
      <w:r>
        <w:rPr>
          <w:rFonts w:ascii="Verdana" w:eastAsia="Verdana" w:hAnsi="Verdana" w:cs="Verdana"/>
          <w:color w:val="000000"/>
          <w:spacing w:val="2"/>
          <w:sz w:val="26"/>
          <w:szCs w:val="26"/>
        </w:rPr>
        <w:t>r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color w:val="000000"/>
          <w:sz w:val="26"/>
          <w:szCs w:val="26"/>
        </w:rPr>
        <w:t>f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e</w:t>
      </w:r>
      <w:r>
        <w:rPr>
          <w:rFonts w:ascii="Verdana" w:eastAsia="Verdana" w:hAnsi="Verdana" w:cs="Verdana"/>
          <w:color w:val="000000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s</w:t>
      </w:r>
      <w:r>
        <w:rPr>
          <w:rFonts w:ascii="Verdana" w:eastAsia="Verdana" w:hAnsi="Verdana" w:cs="Verdana"/>
          <w:color w:val="000000"/>
          <w:spacing w:val="1"/>
          <w:sz w:val="26"/>
          <w:szCs w:val="26"/>
        </w:rPr>
        <w:t>io</w:t>
      </w:r>
      <w:r>
        <w:rPr>
          <w:rFonts w:ascii="Verdana" w:eastAsia="Verdana" w:hAnsi="Verdana" w:cs="Verdana"/>
          <w:color w:val="000000"/>
          <w:spacing w:val="-1"/>
          <w:sz w:val="26"/>
          <w:szCs w:val="26"/>
        </w:rPr>
        <w:t>n</w:t>
      </w:r>
      <w:r>
        <w:rPr>
          <w:rFonts w:ascii="Verdana" w:eastAsia="Verdana" w:hAnsi="Verdana" w:cs="Verdana"/>
          <w:color w:val="000000"/>
          <w:sz w:val="26"/>
          <w:szCs w:val="26"/>
        </w:rPr>
        <w:t>al</w:t>
      </w:r>
    </w:p>
    <w:p w14:paraId="2D8851EA" w14:textId="77777777" w:rsidR="007F190F" w:rsidRDefault="00B670CE" w:rsidP="00011459">
      <w:pPr>
        <w:spacing w:line="300" w:lineRule="exact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position w:val="-1"/>
          <w:sz w:val="26"/>
          <w:szCs w:val="26"/>
        </w:rPr>
        <w:t>1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8</w:t>
      </w:r>
      <w:r>
        <w:rPr>
          <w:rFonts w:ascii="Verdana" w:eastAsia="Verdana" w:hAnsi="Verdana" w:cs="Verdana"/>
          <w:position w:val="-1"/>
          <w:sz w:val="26"/>
          <w:szCs w:val="26"/>
        </w:rPr>
        <w:t>0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day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position w:val="-1"/>
          <w:sz w:val="26"/>
          <w:szCs w:val="26"/>
        </w:rPr>
        <w:t>l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o</w:t>
      </w:r>
      <w:r>
        <w:rPr>
          <w:rFonts w:ascii="Verdana" w:eastAsia="Verdana" w:hAnsi="Verdana" w:cs="Verdana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spacing w:val="-3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the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co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position w:val="-1"/>
          <w:sz w:val="26"/>
          <w:szCs w:val="26"/>
        </w:rPr>
        <w:t>ple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m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en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t</w:t>
      </w:r>
      <w:r>
        <w:rPr>
          <w:rFonts w:ascii="Verdana" w:eastAsia="Verdana" w:hAnsi="Verdana" w:cs="Verdana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r</w:t>
      </w:r>
      <w:r>
        <w:rPr>
          <w:rFonts w:ascii="Verdana" w:eastAsia="Verdana" w:hAnsi="Verdana" w:cs="Verdana"/>
          <w:position w:val="-1"/>
          <w:sz w:val="26"/>
          <w:szCs w:val="26"/>
        </w:rPr>
        <w:t>y</w:t>
      </w:r>
      <w:r>
        <w:rPr>
          <w:rFonts w:ascii="Verdana" w:eastAsia="Verdana" w:hAnsi="Verdana" w:cs="Verdana"/>
          <w:spacing w:val="-18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USB</w:t>
      </w:r>
      <w:r>
        <w:rPr>
          <w:rFonts w:ascii="Verdana" w:eastAsia="Verdana" w:hAnsi="Verdana" w:cs="Verdana"/>
          <w:spacing w:val="-5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position w:val="-1"/>
          <w:sz w:val="26"/>
          <w:szCs w:val="26"/>
        </w:rPr>
        <w:t>Fl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a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s</w:t>
      </w:r>
      <w:r>
        <w:rPr>
          <w:rFonts w:ascii="Verdana" w:eastAsia="Verdana" w:hAnsi="Verdana" w:cs="Verdana"/>
          <w:position w:val="-1"/>
          <w:sz w:val="26"/>
          <w:szCs w:val="26"/>
        </w:rPr>
        <w:t>h</w:t>
      </w:r>
      <w:r>
        <w:rPr>
          <w:rFonts w:ascii="Verdana" w:eastAsia="Verdana" w:hAnsi="Verdana" w:cs="Verdana"/>
          <w:spacing w:val="-7"/>
          <w:position w:val="-1"/>
          <w:sz w:val="26"/>
          <w:szCs w:val="26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6"/>
          <w:szCs w:val="26"/>
        </w:rPr>
        <w:t>D</w:t>
      </w:r>
      <w:r>
        <w:rPr>
          <w:rFonts w:ascii="Verdana" w:eastAsia="Verdana" w:hAnsi="Verdana" w:cs="Verdana"/>
          <w:position w:val="-1"/>
          <w:sz w:val="26"/>
          <w:szCs w:val="26"/>
        </w:rPr>
        <w:t>ri</w:t>
      </w:r>
      <w:r>
        <w:rPr>
          <w:rFonts w:ascii="Verdana" w:eastAsia="Verdana" w:hAnsi="Verdana" w:cs="Verdana"/>
          <w:spacing w:val="1"/>
          <w:position w:val="-1"/>
          <w:sz w:val="26"/>
          <w:szCs w:val="26"/>
        </w:rPr>
        <w:t>v</w:t>
      </w:r>
      <w:r>
        <w:rPr>
          <w:rFonts w:ascii="Verdana" w:eastAsia="Verdana" w:hAnsi="Verdana" w:cs="Verdana"/>
          <w:spacing w:val="-1"/>
          <w:position w:val="-1"/>
          <w:sz w:val="26"/>
          <w:szCs w:val="26"/>
        </w:rPr>
        <w:t>e</w:t>
      </w:r>
      <w:r>
        <w:rPr>
          <w:rFonts w:ascii="Verdana" w:eastAsia="Verdana" w:hAnsi="Verdana" w:cs="Verdana"/>
          <w:position w:val="-1"/>
          <w:sz w:val="26"/>
          <w:szCs w:val="26"/>
        </w:rPr>
        <w:t>.</w:t>
      </w:r>
    </w:p>
    <w:p w14:paraId="61BB3AD9" w14:textId="77777777" w:rsidR="007F190F" w:rsidRDefault="007F190F" w:rsidP="00011459">
      <w:pPr>
        <w:spacing w:line="200" w:lineRule="exact"/>
        <w:jc w:val="both"/>
      </w:pPr>
    </w:p>
    <w:p w14:paraId="66CD838D" w14:textId="77777777" w:rsidR="007F190F" w:rsidRDefault="00B670CE" w:rsidP="00011459">
      <w:pPr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Pri</w:t>
      </w:r>
      <w:r>
        <w:rPr>
          <w:rFonts w:ascii="Verdana" w:eastAsia="Verdana" w:hAnsi="Verdana" w:cs="Verdana"/>
          <w:b/>
          <w:spacing w:val="2"/>
          <w:sz w:val="26"/>
          <w:szCs w:val="26"/>
        </w:rPr>
        <w:t>c</w:t>
      </w:r>
      <w:r>
        <w:rPr>
          <w:rFonts w:ascii="Verdana" w:eastAsia="Verdana" w:hAnsi="Verdana" w:cs="Verdana"/>
          <w:b/>
          <w:sz w:val="26"/>
          <w:szCs w:val="26"/>
        </w:rPr>
        <w:t>e</w:t>
      </w:r>
      <w:r>
        <w:rPr>
          <w:rFonts w:ascii="Verdana" w:eastAsia="Verdana" w:hAnsi="Verdana" w:cs="Verdana"/>
          <w:b/>
          <w:spacing w:val="8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color w:val="006FC0"/>
          <w:sz w:val="26"/>
          <w:szCs w:val="26"/>
        </w:rPr>
        <w:t>~$</w:t>
      </w:r>
      <w:r>
        <w:rPr>
          <w:rFonts w:ascii="Verdana" w:eastAsia="Verdana" w:hAnsi="Verdana" w:cs="Verdana"/>
          <w:b/>
          <w:color w:val="006FC0"/>
          <w:spacing w:val="1"/>
          <w:sz w:val="26"/>
          <w:szCs w:val="26"/>
        </w:rPr>
        <w:t>1</w:t>
      </w:r>
      <w:r w:rsidR="00BE5C2E">
        <w:rPr>
          <w:rFonts w:ascii="Verdana" w:eastAsia="Verdana" w:hAnsi="Verdana" w:cs="Verdana"/>
          <w:b/>
          <w:color w:val="006FC0"/>
          <w:sz w:val="26"/>
          <w:szCs w:val="26"/>
        </w:rPr>
        <w:t>20</w:t>
      </w:r>
    </w:p>
    <w:p w14:paraId="753CA790" w14:textId="77777777" w:rsidR="007F190F" w:rsidRDefault="007F190F" w:rsidP="00011459">
      <w:pPr>
        <w:spacing w:line="200" w:lineRule="exact"/>
        <w:jc w:val="both"/>
      </w:pPr>
    </w:p>
    <w:p w14:paraId="32F53C5E" w14:textId="77777777" w:rsidR="007F190F" w:rsidRDefault="00B670CE" w:rsidP="00011459">
      <w:pPr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O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tion</w:t>
      </w:r>
      <w:r>
        <w:rPr>
          <w:rFonts w:ascii="Verdana" w:eastAsia="Verdana" w:hAnsi="Verdana" w:cs="Verdana"/>
          <w:b/>
          <w:i/>
          <w:color w:val="006FC0"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1</w:t>
      </w:r>
      <w:r>
        <w:rPr>
          <w:rFonts w:ascii="Verdana" w:eastAsia="Verdana" w:hAnsi="Verdana" w:cs="Verdana"/>
          <w:b/>
          <w:i/>
          <w:color w:val="006FC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or</w:t>
      </w:r>
      <w:r>
        <w:rPr>
          <w:rFonts w:ascii="Verdana" w:eastAsia="Verdana" w:hAnsi="Verdana" w:cs="Verdana"/>
          <w:b/>
          <w:i/>
          <w:color w:val="006FC0"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2</w:t>
      </w:r>
      <w:r>
        <w:rPr>
          <w:rFonts w:ascii="Verdana" w:eastAsia="Verdana" w:hAnsi="Verdana" w:cs="Verdana"/>
          <w:b/>
          <w:i/>
          <w:color w:val="006FC0"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is</w:t>
      </w:r>
      <w:r>
        <w:rPr>
          <w:rFonts w:ascii="Verdana" w:eastAsia="Verdana" w:hAnsi="Verdana" w:cs="Verdana"/>
          <w:b/>
          <w:i/>
          <w:color w:val="006FC0"/>
          <w:spacing w:val="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ef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e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color w:val="006FC0"/>
          <w:spacing w:val="1"/>
          <w:sz w:val="26"/>
          <w:szCs w:val="26"/>
        </w:rPr>
        <w:t>ed</w:t>
      </w:r>
      <w:r>
        <w:rPr>
          <w:rFonts w:ascii="Verdana" w:eastAsia="Verdana" w:hAnsi="Verdana" w:cs="Verdana"/>
          <w:b/>
          <w:i/>
          <w:color w:val="006FC0"/>
          <w:sz w:val="26"/>
          <w:szCs w:val="26"/>
        </w:rPr>
        <w:t>!</w:t>
      </w:r>
    </w:p>
    <w:p w14:paraId="0519C223" w14:textId="77777777" w:rsidR="007F190F" w:rsidRDefault="007F190F" w:rsidP="00011459">
      <w:pPr>
        <w:spacing w:line="200" w:lineRule="exact"/>
        <w:jc w:val="both"/>
      </w:pPr>
    </w:p>
    <w:p w14:paraId="48395FFA" w14:textId="77777777" w:rsidR="007F190F" w:rsidRDefault="00B670CE" w:rsidP="00011459">
      <w:pPr>
        <w:jc w:val="both"/>
        <w:rPr>
          <w:rFonts w:ascii="Verdana" w:eastAsia="Verdana" w:hAnsi="Verdana" w:cs="Verdana"/>
          <w:b/>
          <w:i/>
          <w:sz w:val="26"/>
          <w:szCs w:val="26"/>
        </w:rPr>
      </w:pPr>
      <w:r>
        <w:rPr>
          <w:rFonts w:ascii="Verdana" w:eastAsia="Verdana" w:hAnsi="Verdana" w:cs="Verdana"/>
          <w:b/>
          <w:i/>
          <w:sz w:val="26"/>
          <w:szCs w:val="26"/>
        </w:rPr>
        <w:t>It</w:t>
      </w:r>
      <w:r>
        <w:rPr>
          <w:rFonts w:ascii="Verdana" w:eastAsia="Verdana" w:hAnsi="Verdana" w:cs="Verdana"/>
          <w:b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is</w:t>
      </w:r>
      <w:r>
        <w:rPr>
          <w:rFonts w:ascii="Verdana" w:eastAsia="Verdana" w:hAnsi="Verdana" w:cs="Verdana"/>
          <w:b/>
          <w:i/>
          <w:spacing w:val="-2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b/>
          <w:i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i</w:t>
      </w:r>
      <w:r>
        <w:rPr>
          <w:rFonts w:ascii="Verdana" w:eastAsia="Verdana" w:hAnsi="Verdana" w:cs="Verdana"/>
          <w:b/>
          <w:i/>
          <w:sz w:val="26"/>
          <w:szCs w:val="26"/>
        </w:rPr>
        <w:t>tical</w:t>
      </w:r>
      <w:r>
        <w:rPr>
          <w:rFonts w:ascii="Verdana" w:eastAsia="Verdana" w:hAnsi="Verdana" w:cs="Verdana"/>
          <w:b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b/>
          <w:i/>
          <w:sz w:val="26"/>
          <w:szCs w:val="26"/>
        </w:rPr>
        <w:t>hat</w:t>
      </w:r>
      <w:r>
        <w:rPr>
          <w:rFonts w:ascii="Verdana" w:eastAsia="Verdana" w:hAnsi="Verdana" w:cs="Verdana"/>
          <w:b/>
          <w:i/>
          <w:spacing w:val="-4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y</w:t>
      </w:r>
      <w:r>
        <w:rPr>
          <w:rFonts w:ascii="Verdana" w:eastAsia="Verdana" w:hAnsi="Verdana" w:cs="Verdana"/>
          <w:b/>
          <w:i/>
          <w:spacing w:val="-1"/>
          <w:sz w:val="26"/>
          <w:szCs w:val="26"/>
        </w:rPr>
        <w:t>o</w:t>
      </w:r>
      <w:r>
        <w:rPr>
          <w:rFonts w:ascii="Verdana" w:eastAsia="Verdana" w:hAnsi="Verdana" w:cs="Verdana"/>
          <w:b/>
          <w:i/>
          <w:sz w:val="26"/>
          <w:szCs w:val="26"/>
        </w:rPr>
        <w:t>u</w:t>
      </w:r>
      <w:r>
        <w:rPr>
          <w:rFonts w:ascii="Verdana" w:eastAsia="Verdana" w:hAnsi="Verdana" w:cs="Verdana"/>
          <w:b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sz w:val="26"/>
          <w:szCs w:val="26"/>
        </w:rPr>
        <w:t>u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rc</w:t>
      </w:r>
      <w:r>
        <w:rPr>
          <w:rFonts w:ascii="Verdana" w:eastAsia="Verdana" w:hAnsi="Verdana" w:cs="Verdana"/>
          <w:b/>
          <w:i/>
          <w:sz w:val="26"/>
          <w:szCs w:val="26"/>
        </w:rPr>
        <w:t>hase</w:t>
      </w:r>
      <w:r>
        <w:rPr>
          <w:rFonts w:ascii="Verdana" w:eastAsia="Verdana" w:hAnsi="Verdana" w:cs="Verdana"/>
          <w:b/>
          <w:i/>
          <w:spacing w:val="-1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y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o</w:t>
      </w:r>
      <w:r>
        <w:rPr>
          <w:rFonts w:ascii="Verdana" w:eastAsia="Verdana" w:hAnsi="Verdana" w:cs="Verdana"/>
          <w:b/>
          <w:i/>
          <w:sz w:val="26"/>
          <w:szCs w:val="26"/>
        </w:rPr>
        <w:t>ur</w:t>
      </w:r>
      <w:r>
        <w:rPr>
          <w:rFonts w:ascii="Verdana" w:eastAsia="Verdana" w:hAnsi="Verdana" w:cs="Verdana"/>
          <w:b/>
          <w:i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m</w:t>
      </w:r>
      <w:r>
        <w:rPr>
          <w:rFonts w:ascii="Verdana" w:eastAsia="Verdana" w:hAnsi="Verdana" w:cs="Verdana"/>
          <w:b/>
          <w:i/>
          <w:spacing w:val="-1"/>
          <w:sz w:val="26"/>
          <w:szCs w:val="26"/>
        </w:rPr>
        <w:t>a</w:t>
      </w:r>
      <w:r>
        <w:rPr>
          <w:rFonts w:ascii="Verdana" w:eastAsia="Verdana" w:hAnsi="Verdana" w:cs="Verdana"/>
          <w:b/>
          <w:i/>
          <w:sz w:val="26"/>
          <w:szCs w:val="26"/>
        </w:rPr>
        <w:t>te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r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i</w:t>
      </w:r>
      <w:r>
        <w:rPr>
          <w:rFonts w:ascii="Verdana" w:eastAsia="Verdana" w:hAnsi="Verdana" w:cs="Verdana"/>
          <w:b/>
          <w:i/>
          <w:sz w:val="26"/>
          <w:szCs w:val="26"/>
        </w:rPr>
        <w:t>als</w:t>
      </w:r>
      <w:r>
        <w:rPr>
          <w:rFonts w:ascii="Verdana" w:eastAsia="Verdana" w:hAnsi="Verdana" w:cs="Verdana"/>
          <w:b/>
          <w:i/>
          <w:spacing w:val="-14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a</w:t>
      </w:r>
      <w:r>
        <w:rPr>
          <w:rFonts w:ascii="Verdana" w:eastAsia="Verdana" w:hAnsi="Verdana" w:cs="Verdana"/>
          <w:b/>
          <w:i/>
          <w:sz w:val="26"/>
          <w:szCs w:val="26"/>
        </w:rPr>
        <w:t>s</w:t>
      </w:r>
      <w:r>
        <w:rPr>
          <w:rFonts w:ascii="Verdana" w:eastAsia="Verdana" w:hAnsi="Verdana" w:cs="Verdana"/>
          <w:b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b/>
          <w:i/>
          <w:sz w:val="26"/>
          <w:szCs w:val="26"/>
        </w:rPr>
        <w:t>oon</w:t>
      </w:r>
      <w:r>
        <w:rPr>
          <w:rFonts w:ascii="Verdana" w:eastAsia="Verdana" w:hAnsi="Verdana" w:cs="Verdana"/>
          <w:b/>
          <w:i/>
          <w:spacing w:val="-7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as</w:t>
      </w:r>
      <w:r>
        <w:rPr>
          <w:rFonts w:ascii="Verdana" w:eastAsia="Verdana" w:hAnsi="Verdana" w:cs="Verdana"/>
          <w:b/>
          <w:i/>
          <w:spacing w:val="-3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i/>
          <w:sz w:val="26"/>
          <w:szCs w:val="26"/>
        </w:rPr>
        <w:t>p</w:t>
      </w:r>
      <w:r>
        <w:rPr>
          <w:rFonts w:ascii="Verdana" w:eastAsia="Verdana" w:hAnsi="Verdana" w:cs="Verdana"/>
          <w:b/>
          <w:i/>
          <w:spacing w:val="2"/>
          <w:sz w:val="26"/>
          <w:szCs w:val="26"/>
        </w:rPr>
        <w:t>o</w:t>
      </w:r>
      <w:r>
        <w:rPr>
          <w:rFonts w:ascii="Verdana" w:eastAsia="Verdana" w:hAnsi="Verdana" w:cs="Verdana"/>
          <w:b/>
          <w:i/>
          <w:sz w:val="26"/>
          <w:szCs w:val="26"/>
        </w:rPr>
        <w:t>ssi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b</w:t>
      </w:r>
      <w:r>
        <w:rPr>
          <w:rFonts w:ascii="Verdana" w:eastAsia="Verdana" w:hAnsi="Verdana" w:cs="Verdana"/>
          <w:b/>
          <w:i/>
          <w:sz w:val="26"/>
          <w:szCs w:val="26"/>
        </w:rPr>
        <w:t>l</w:t>
      </w:r>
      <w:r>
        <w:rPr>
          <w:rFonts w:ascii="Verdana" w:eastAsia="Verdana" w:hAnsi="Verdana" w:cs="Verdana"/>
          <w:b/>
          <w:i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b/>
          <w:i/>
          <w:sz w:val="26"/>
          <w:szCs w:val="26"/>
        </w:rPr>
        <w:t>!</w:t>
      </w:r>
    </w:p>
    <w:p w14:paraId="5C23DA8D" w14:textId="77777777" w:rsidR="003B182D" w:rsidRDefault="003B182D" w:rsidP="00011459">
      <w:pPr>
        <w:ind w:left="100"/>
        <w:jc w:val="both"/>
        <w:rPr>
          <w:rFonts w:ascii="Verdana" w:eastAsia="Verdana" w:hAnsi="Verdana" w:cs="Verdana"/>
          <w:b/>
          <w:i/>
          <w:sz w:val="26"/>
          <w:szCs w:val="26"/>
        </w:rPr>
      </w:pPr>
    </w:p>
    <w:p w14:paraId="6684402B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</w:pPr>
      <w:r w:rsidRPr="00011459"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  <w:t>Mac</w:t>
      </w:r>
      <w:r w:rsidR="001D1540" w:rsidRPr="00011459"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  <w:t xml:space="preserve"> </w:t>
      </w:r>
      <w:r w:rsidRPr="00011459"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  <w:t>OS</w:t>
      </w:r>
      <w:r w:rsidR="001D1540" w:rsidRPr="00011459"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  <w:t>X</w:t>
      </w:r>
      <w:r w:rsidRPr="00011459">
        <w:rPr>
          <w:rFonts w:ascii="Verdana" w:hAnsi="Verdana" w:cs="Arial"/>
          <w:b/>
          <w:bCs/>
          <w:color w:val="2E3A4A"/>
          <w:sz w:val="26"/>
          <w:szCs w:val="26"/>
          <w:bdr w:val="none" w:sz="0" w:space="0" w:color="auto" w:frame="1"/>
        </w:rPr>
        <w:t xml:space="preserve"> Users</w:t>
      </w:r>
    </w:p>
    <w:p w14:paraId="7A9E8F81" w14:textId="77777777" w:rsidR="001D1540" w:rsidRPr="00011459" w:rsidRDefault="001D1540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</w:p>
    <w:p w14:paraId="2FF4388F" w14:textId="77777777" w:rsidR="003B182D" w:rsidRDefault="00011459" w:rsidP="00011459">
      <w:pPr>
        <w:pStyle w:val="Heading1"/>
        <w:spacing w:before="0" w:after="0"/>
        <w:jc w:val="both"/>
        <w:rPr>
          <w:rFonts w:ascii="Verdana" w:hAnsi="Verdana" w:cs="Arial"/>
          <w:b w:val="0"/>
          <w:bCs w:val="0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 w:cs="Arial"/>
          <w:b w:val="0"/>
          <w:bCs w:val="0"/>
          <w:color w:val="000000"/>
          <w:sz w:val="26"/>
          <w:szCs w:val="26"/>
          <w:bdr w:val="none" w:sz="0" w:space="0" w:color="auto" w:frame="1"/>
        </w:rPr>
        <w:t xml:space="preserve">MAC Users </w:t>
      </w:r>
      <w:r w:rsidR="003B182D" w:rsidRPr="00011459">
        <w:rPr>
          <w:rFonts w:ascii="Verdana" w:hAnsi="Verdana" w:cs="Arial"/>
          <w:b w:val="0"/>
          <w:bCs w:val="0"/>
          <w:color w:val="000000"/>
          <w:sz w:val="26"/>
          <w:szCs w:val="26"/>
          <w:bdr w:val="none" w:sz="0" w:space="0" w:color="auto" w:frame="1"/>
        </w:rPr>
        <w:t xml:space="preserve">and </w:t>
      </w:r>
      <w:proofErr w:type="spellStart"/>
      <w:r w:rsidR="003B182D" w:rsidRPr="00011459">
        <w:rPr>
          <w:rFonts w:ascii="Verdana" w:hAnsi="Verdana" w:cs="Arial"/>
          <w:b w:val="0"/>
          <w:bCs w:val="0"/>
          <w:color w:val="000000"/>
          <w:sz w:val="26"/>
          <w:szCs w:val="26"/>
          <w:bdr w:val="none" w:sz="0" w:space="0" w:color="auto" w:frame="1"/>
        </w:rPr>
        <w:t>MyITLab</w:t>
      </w:r>
      <w:proofErr w:type="spellEnd"/>
      <w:r w:rsidR="003B182D" w:rsidRPr="00011459">
        <w:rPr>
          <w:rFonts w:ascii="Verdana" w:hAnsi="Verdana" w:cs="Arial"/>
          <w:b w:val="0"/>
          <w:bCs w:val="0"/>
          <w:color w:val="000000"/>
          <w:sz w:val="26"/>
          <w:szCs w:val="26"/>
          <w:bdr w:val="none" w:sz="0" w:space="0" w:color="auto" w:frame="1"/>
        </w:rPr>
        <w:t xml:space="preserve"> 2013</w:t>
      </w:r>
    </w:p>
    <w:p w14:paraId="472A809E" w14:textId="77777777" w:rsidR="00311802" w:rsidRPr="00311802" w:rsidRDefault="00311802" w:rsidP="00311802"/>
    <w:p w14:paraId="44950FDB" w14:textId="77777777" w:rsidR="003B182D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 xml:space="preserve">It is recommended/suggested that if you wish to use </w:t>
      </w:r>
      <w:proofErr w:type="spellStart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MyItLab</w:t>
      </w:r>
      <w:proofErr w:type="spellEnd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 xml:space="preserve"> 2013 on a MAC for this course, then you will need to follow the instructions from Apple below. Remember that you will need to install the Microsoft Windows 7 </w:t>
      </w:r>
      <w:proofErr w:type="gramStart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Operating System</w:t>
      </w:r>
      <w:proofErr w:type="gramEnd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 xml:space="preserve"> or a higher version supported by Apple and that is supported by </w:t>
      </w:r>
      <w:proofErr w:type="spellStart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MyITLab</w:t>
      </w:r>
      <w:proofErr w:type="spellEnd"/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 xml:space="preserve"> 2013, the Google Chrome Browser installed, and have Microsoft Excel and Access for Office 2013 installed.</w:t>
      </w:r>
    </w:p>
    <w:p w14:paraId="258E11F6" w14:textId="77777777" w:rsidR="00DA3D60" w:rsidRPr="00011459" w:rsidRDefault="00DA3D60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</w:p>
    <w:p w14:paraId="5653D632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lastRenderedPageBreak/>
        <w:t>Boot Camp Support</w:t>
      </w:r>
    </w:p>
    <w:p w14:paraId="694D0F1C" w14:textId="77777777" w:rsidR="003B182D" w:rsidRPr="00011459" w:rsidRDefault="003B182D" w:rsidP="007245BC">
      <w:pPr>
        <w:pStyle w:val="NormalWeb"/>
        <w:spacing w:before="0" w:beforeAutospacing="0" w:after="0" w:afterAutospacing="0"/>
        <w:ind w:firstLine="72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Link | </w:t>
      </w:r>
      <w:hyperlink r:id="rId12" w:tgtFrame="_blank" w:history="1">
        <w:r w:rsidRPr="00011459">
          <w:rPr>
            <w:rStyle w:val="Hyperlink"/>
            <w:rFonts w:ascii="Verdana" w:eastAsiaTheme="majorEastAsia" w:hAnsi="Verdana" w:cs="Arial"/>
            <w:color w:val="1155CC"/>
            <w:sz w:val="26"/>
            <w:szCs w:val="26"/>
            <w:bdr w:val="none" w:sz="0" w:space="0" w:color="auto" w:frame="1"/>
          </w:rPr>
          <w:t>http://www.apple.com/support/bootcamp/</w:t>
        </w:r>
      </w:hyperlink>
    </w:p>
    <w:p w14:paraId="4C4981EF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</w:t>
      </w:r>
    </w:p>
    <w:p w14:paraId="3B0A82B8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Frequently Asked Questions about installing Windows 7 with Boot Camp</w:t>
      </w:r>
    </w:p>
    <w:p w14:paraId="1D459EF8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</w:t>
      </w:r>
    </w:p>
    <w:p w14:paraId="12F04692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 </w:t>
      </w:r>
      <w:r w:rsidR="007245BC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ab/>
      </w: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Link | </w:t>
      </w:r>
      <w:hyperlink r:id="rId13" w:tgtFrame="_blank" w:history="1">
        <w:r w:rsidRPr="00011459">
          <w:rPr>
            <w:rStyle w:val="Hyperlink"/>
            <w:rFonts w:ascii="Verdana" w:eastAsiaTheme="majorEastAsia" w:hAnsi="Verdana" w:cs="Arial"/>
            <w:color w:val="1155CC"/>
            <w:sz w:val="26"/>
            <w:szCs w:val="26"/>
            <w:bdr w:val="none" w:sz="0" w:space="0" w:color="auto" w:frame="1"/>
          </w:rPr>
          <w:t>http://support.apple.com/en-us/HT202008</w:t>
        </w:r>
      </w:hyperlink>
    </w:p>
    <w:p w14:paraId="26D0048A" w14:textId="77777777" w:rsidR="00011459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</w:t>
      </w:r>
    </w:p>
    <w:p w14:paraId="154AF023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Boot Camp: Install Windows on your Mac</w:t>
      </w:r>
    </w:p>
    <w:p w14:paraId="76EB258F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444444"/>
          <w:sz w:val="26"/>
          <w:szCs w:val="26"/>
          <w:bdr w:val="none" w:sz="0" w:space="0" w:color="auto" w:frame="1"/>
        </w:rPr>
        <w:br/>
      </w:r>
      <w:r w:rsidR="007245BC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 xml:space="preserve"> </w:t>
      </w:r>
      <w:r w:rsidR="007245BC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ab/>
      </w:r>
      <w:r w:rsidRPr="00011459">
        <w:rPr>
          <w:rFonts w:ascii="Verdana" w:hAnsi="Verdana" w:cs="Arial"/>
          <w:color w:val="000000"/>
          <w:sz w:val="26"/>
          <w:szCs w:val="26"/>
          <w:bdr w:val="none" w:sz="0" w:space="0" w:color="auto" w:frame="1"/>
        </w:rPr>
        <w:t>Link | </w:t>
      </w:r>
      <w:hyperlink r:id="rId14" w:tgtFrame="_blank" w:history="1">
        <w:r w:rsidRPr="00011459">
          <w:rPr>
            <w:rStyle w:val="Hyperlink"/>
            <w:rFonts w:ascii="Verdana" w:eastAsiaTheme="majorEastAsia" w:hAnsi="Verdana" w:cs="Arial"/>
            <w:color w:val="1155CC"/>
            <w:sz w:val="26"/>
            <w:szCs w:val="26"/>
            <w:bdr w:val="none" w:sz="0" w:space="0" w:color="auto" w:frame="1"/>
          </w:rPr>
          <w:t>http://support.apple.com/kb/PH17860</w:t>
        </w:r>
      </w:hyperlink>
    </w:p>
    <w:p w14:paraId="360CDDA7" w14:textId="77777777" w:rsidR="003B182D" w:rsidRPr="00011459" w:rsidRDefault="003B182D" w:rsidP="0001145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444444"/>
          <w:sz w:val="26"/>
          <w:szCs w:val="26"/>
        </w:rPr>
      </w:pPr>
      <w:r w:rsidRPr="00011459">
        <w:rPr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</w:t>
      </w:r>
    </w:p>
    <w:sectPr w:rsidR="003B182D" w:rsidRPr="00011459">
      <w:pgSz w:w="12240" w:h="15840"/>
      <w:pgMar w:top="9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BB66" w14:textId="77777777" w:rsidR="00C253B5" w:rsidRDefault="00C253B5" w:rsidP="00C73B3C">
      <w:r>
        <w:separator/>
      </w:r>
    </w:p>
  </w:endnote>
  <w:endnote w:type="continuationSeparator" w:id="0">
    <w:p w14:paraId="5105648E" w14:textId="77777777" w:rsidR="00C253B5" w:rsidRDefault="00C253B5" w:rsidP="00C7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hAnsi="Verdana"/>
      </w:rPr>
      <w:id w:val="2141765041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9DDA3F" w14:textId="5622634E" w:rsidR="00C73B3C" w:rsidRPr="00C73B3C" w:rsidRDefault="00C73B3C">
            <w:pPr>
              <w:pStyle w:val="Footer"/>
              <w:jc w:val="right"/>
              <w:rPr>
                <w:rFonts w:ascii="Verdana" w:hAnsi="Verdana"/>
              </w:rPr>
            </w:pPr>
            <w:r w:rsidRPr="00C73B3C">
              <w:rPr>
                <w:rFonts w:ascii="Verdana" w:hAnsi="Verdana"/>
              </w:rPr>
              <w:t xml:space="preserve">Page </w:t>
            </w:r>
            <w:r w:rsidRPr="00C73B3C">
              <w:rPr>
                <w:rFonts w:ascii="Verdana" w:hAnsi="Verdana"/>
                <w:b/>
                <w:bCs/>
              </w:rPr>
              <w:fldChar w:fldCharType="begin"/>
            </w:r>
            <w:r w:rsidRPr="00C73B3C">
              <w:rPr>
                <w:rFonts w:ascii="Verdana" w:hAnsi="Verdana"/>
                <w:b/>
                <w:bCs/>
              </w:rPr>
              <w:instrText xml:space="preserve"> PAGE </w:instrText>
            </w:r>
            <w:r w:rsidRPr="00C73B3C">
              <w:rPr>
                <w:rFonts w:ascii="Verdana" w:hAnsi="Verdana"/>
                <w:b/>
                <w:bCs/>
              </w:rPr>
              <w:fldChar w:fldCharType="separate"/>
            </w:r>
            <w:r w:rsidR="004C6853">
              <w:rPr>
                <w:rFonts w:ascii="Verdana" w:hAnsi="Verdana"/>
                <w:b/>
                <w:bCs/>
                <w:noProof/>
              </w:rPr>
              <w:t>1</w:t>
            </w:r>
            <w:r w:rsidRPr="00C73B3C">
              <w:rPr>
                <w:rFonts w:ascii="Verdana" w:hAnsi="Verdana"/>
                <w:b/>
                <w:bCs/>
              </w:rPr>
              <w:fldChar w:fldCharType="end"/>
            </w:r>
            <w:r w:rsidRPr="00C73B3C">
              <w:rPr>
                <w:rFonts w:ascii="Verdana" w:hAnsi="Verdana"/>
              </w:rPr>
              <w:t xml:space="preserve"> of </w:t>
            </w:r>
            <w:r w:rsidRPr="00C73B3C">
              <w:rPr>
                <w:rFonts w:ascii="Verdana" w:hAnsi="Verdana"/>
                <w:b/>
                <w:bCs/>
              </w:rPr>
              <w:fldChar w:fldCharType="begin"/>
            </w:r>
            <w:r w:rsidRPr="00C73B3C">
              <w:rPr>
                <w:rFonts w:ascii="Verdana" w:hAnsi="Verdana"/>
                <w:b/>
                <w:bCs/>
              </w:rPr>
              <w:instrText xml:space="preserve"> NUMPAGES  </w:instrText>
            </w:r>
            <w:r w:rsidRPr="00C73B3C">
              <w:rPr>
                <w:rFonts w:ascii="Verdana" w:hAnsi="Verdana"/>
                <w:b/>
                <w:bCs/>
              </w:rPr>
              <w:fldChar w:fldCharType="separate"/>
            </w:r>
            <w:r w:rsidR="004C6853">
              <w:rPr>
                <w:rFonts w:ascii="Verdana" w:hAnsi="Verdana"/>
                <w:b/>
                <w:bCs/>
                <w:noProof/>
              </w:rPr>
              <w:t>9</w:t>
            </w:r>
            <w:r w:rsidRPr="00C73B3C">
              <w:rPr>
                <w:rFonts w:ascii="Verdana" w:hAnsi="Verdana"/>
                <w:b/>
                <w:bCs/>
              </w:rPr>
              <w:fldChar w:fldCharType="end"/>
            </w:r>
          </w:p>
        </w:sdtContent>
      </w:sdt>
    </w:sdtContent>
  </w:sdt>
  <w:p w14:paraId="02A5E44D" w14:textId="77777777" w:rsidR="00C73B3C" w:rsidRDefault="00C7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8D44" w14:textId="77777777" w:rsidR="00C253B5" w:rsidRDefault="00C253B5" w:rsidP="00C73B3C">
      <w:r>
        <w:separator/>
      </w:r>
    </w:p>
  </w:footnote>
  <w:footnote w:type="continuationSeparator" w:id="0">
    <w:p w14:paraId="046BC208" w14:textId="77777777" w:rsidR="00C253B5" w:rsidRDefault="00C253B5" w:rsidP="00C7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7BD"/>
    <w:multiLevelType w:val="multilevel"/>
    <w:tmpl w:val="8946D8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844471"/>
    <w:multiLevelType w:val="hybridMultilevel"/>
    <w:tmpl w:val="EF60D18C"/>
    <w:lvl w:ilvl="0" w:tplc="227C6344">
      <w:numFmt w:val="bullet"/>
      <w:lvlText w:val=""/>
      <w:lvlJc w:val="left"/>
      <w:pPr>
        <w:ind w:left="820" w:hanging="72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90F"/>
    <w:rsid w:val="0000766A"/>
    <w:rsid w:val="0001019F"/>
    <w:rsid w:val="00011459"/>
    <w:rsid w:val="000D0111"/>
    <w:rsid w:val="000F0C0A"/>
    <w:rsid w:val="001D1540"/>
    <w:rsid w:val="00207DF0"/>
    <w:rsid w:val="00240667"/>
    <w:rsid w:val="00245C71"/>
    <w:rsid w:val="00311802"/>
    <w:rsid w:val="003B182D"/>
    <w:rsid w:val="004C6853"/>
    <w:rsid w:val="00516155"/>
    <w:rsid w:val="00556236"/>
    <w:rsid w:val="005E6E30"/>
    <w:rsid w:val="00626BF6"/>
    <w:rsid w:val="00691BDE"/>
    <w:rsid w:val="007245BC"/>
    <w:rsid w:val="00742F97"/>
    <w:rsid w:val="00747D94"/>
    <w:rsid w:val="007F190F"/>
    <w:rsid w:val="00827A17"/>
    <w:rsid w:val="008E5DD1"/>
    <w:rsid w:val="009F7AA3"/>
    <w:rsid w:val="00AA480B"/>
    <w:rsid w:val="00B41C3A"/>
    <w:rsid w:val="00B65EDD"/>
    <w:rsid w:val="00B670CE"/>
    <w:rsid w:val="00BA7A2A"/>
    <w:rsid w:val="00BE5C2E"/>
    <w:rsid w:val="00C253B5"/>
    <w:rsid w:val="00C41C62"/>
    <w:rsid w:val="00C41DF9"/>
    <w:rsid w:val="00C73B3C"/>
    <w:rsid w:val="00CC2F71"/>
    <w:rsid w:val="00CD38C7"/>
    <w:rsid w:val="00D263AC"/>
    <w:rsid w:val="00D9407C"/>
    <w:rsid w:val="00DA1F88"/>
    <w:rsid w:val="00DA3D60"/>
    <w:rsid w:val="00E05413"/>
    <w:rsid w:val="00ED3688"/>
    <w:rsid w:val="00EE6D0E"/>
    <w:rsid w:val="00F0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278D"/>
  <w15:docId w15:val="{A4C2243D-31F3-4D9D-BC64-B500ADDC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xmsonormal">
    <w:name w:val="x_msonormal"/>
    <w:basedOn w:val="Normal"/>
    <w:rsid w:val="000F0C0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3B18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B1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54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6E30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3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B3C"/>
  </w:style>
  <w:style w:type="paragraph" w:styleId="Footer">
    <w:name w:val="footer"/>
    <w:basedOn w:val="Normal"/>
    <w:link w:val="FooterChar"/>
    <w:uiPriority w:val="99"/>
    <w:unhideWhenUsed/>
    <w:rsid w:val="00C73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ccdonline.net/" TargetMode="External"/><Relationship Id="rId13" Type="http://schemas.openxmlformats.org/officeDocument/2006/relationships/hyperlink" Target="https://mail.sdccd.edu/owa/redir.aspx?SURL=QmiDpgUO4eN1Py_h1KASroCCNxk_RvYAI0aHZrLEyAUxZhqz4KTSCGgAdAB0AHAAOgAvAC8AcwB1AHAAcABvAHIAdAAuAGEAcABwAGwAZQAuAGMAbwBtAC8AZQBuAC0AdQBzAC8ASABUADIAMAAyADAAMAA4AA..&amp;URL=http%3a%2f%2fsupport.apple.com%2fen-us%2fHT202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dccdonline.net/" TargetMode="External"/><Relationship Id="rId12" Type="http://schemas.openxmlformats.org/officeDocument/2006/relationships/hyperlink" Target="https://mail.sdccd.edu/owa/redir.aspx?SURL=lCZpBXhfRW3Lk2vtJvhrxYqkjvL0Q3_UiFP4l4EEqGkxZhqz4KTSCGgAdAB0AHAAOgAvAC8AdwB3AHcALgBhAHAAcABsAGUALgBjAG8AbQAvAHMAdQBwAHAAbwByAHQALwBiAG8AbwB0AGMAYQBtAHAALwA.&amp;URL=http%3a%2f%2fwww.apple.com%2fsupport%2fbootcamp%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dccdonline.net/distance_education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dccdonline.net/help" TargetMode="External"/><Relationship Id="rId14" Type="http://schemas.openxmlformats.org/officeDocument/2006/relationships/hyperlink" Target="https://mail.sdccd.edu/owa/redir.aspx?SURL=gPurztLpIpd0FywM1KoGM_zrysuGxDKq07M4q3x5h_oxZhqz4KTSCGgAdAB0AHAAOgAvAC8AcwB1AHAAcABvAHIAdAAuAGEAcABwAGwAZQAuAGMAbwBtAC8AawBiAC8AUABIADEANwA4ADYAMAA.&amp;URL=http%3a%2f%2fsupport.apple.com%2fkb%2fPH17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Community College District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 Student</dc:creator>
  <cp:keywords/>
  <dc:description/>
  <cp:lastModifiedBy>Alex Stiller</cp:lastModifiedBy>
  <cp:revision>2</cp:revision>
  <cp:lastPrinted>2015-08-18T05:35:00Z</cp:lastPrinted>
  <dcterms:created xsi:type="dcterms:W3CDTF">2019-02-01T22:16:00Z</dcterms:created>
  <dcterms:modified xsi:type="dcterms:W3CDTF">2019-02-01T22:16:00Z</dcterms:modified>
</cp:coreProperties>
</file>